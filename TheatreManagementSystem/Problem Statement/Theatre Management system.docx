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EDB2" w14:textId="77777777" w:rsidR="002B33D2" w:rsidRDefault="002B33D2">
      <w:pPr>
        <w:spacing w:before="5" w:line="120" w:lineRule="exact"/>
        <w:rPr>
          <w:sz w:val="12"/>
          <w:szCs w:val="12"/>
        </w:rPr>
      </w:pPr>
    </w:p>
    <w:p w14:paraId="3DEA87E7" w14:textId="7D438E6C" w:rsidR="002B33D2" w:rsidRDefault="00FE1B89">
      <w:pPr>
        <w:ind w:left="1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Date: 11 July 2020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Time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2.45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Hrs</w:t>
      </w:r>
      <w:proofErr w:type="spellEnd"/>
    </w:p>
    <w:p w14:paraId="696C7245" w14:textId="77777777" w:rsidR="002B33D2" w:rsidRDefault="002B33D2">
      <w:pPr>
        <w:spacing w:before="1" w:line="240" w:lineRule="exact"/>
        <w:rPr>
          <w:sz w:val="24"/>
          <w:szCs w:val="24"/>
        </w:rPr>
      </w:pPr>
    </w:p>
    <w:p w14:paraId="0068BA9B" w14:textId="77777777" w:rsidR="002B33D2" w:rsidRDefault="00FE1B89">
      <w:pPr>
        <w:ind w:left="1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Instructions:</w:t>
      </w:r>
    </w:p>
    <w:p w14:paraId="4CCB713F" w14:textId="77777777" w:rsidR="002B33D2" w:rsidRDefault="002B33D2">
      <w:pPr>
        <w:spacing w:before="6" w:line="100" w:lineRule="exact"/>
        <w:rPr>
          <w:sz w:val="11"/>
          <w:szCs w:val="11"/>
        </w:rPr>
      </w:pPr>
    </w:p>
    <w:p w14:paraId="33C46CC8" w14:textId="77777777" w:rsidR="002B33D2" w:rsidRDefault="00FE1B89">
      <w:pPr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Arial" w:eastAsia="Arial" w:hAnsi="Arial" w:cs="Arial"/>
          <w:color w:val="FF0000"/>
          <w:sz w:val="22"/>
          <w:szCs w:val="22"/>
        </w:rPr>
        <w:t>Must</w:t>
      </w:r>
      <w:proofErr w:type="gramEnd"/>
      <w:r>
        <w:rPr>
          <w:rFonts w:ascii="Arial" w:eastAsia="Arial" w:hAnsi="Arial" w:cs="Arial"/>
          <w:color w:val="FF0000"/>
          <w:sz w:val="22"/>
          <w:szCs w:val="22"/>
        </w:rPr>
        <w:t xml:space="preserve"> read the problem statement thoroughly before start working.</w:t>
      </w:r>
    </w:p>
    <w:p w14:paraId="118E164A" w14:textId="0E2983E7" w:rsidR="002B33D2" w:rsidRDefault="00FE1B89">
      <w:pPr>
        <w:spacing w:before="9"/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Arial" w:eastAsia="Arial" w:hAnsi="Arial" w:cs="Arial"/>
          <w:color w:val="FF0000"/>
          <w:sz w:val="22"/>
          <w:szCs w:val="22"/>
        </w:rPr>
        <w:t>Give</w:t>
      </w:r>
      <w:proofErr w:type="gramEnd"/>
      <w:r>
        <w:rPr>
          <w:rFonts w:ascii="Arial" w:eastAsia="Arial" w:hAnsi="Arial" w:cs="Arial"/>
          <w:color w:val="FF0000"/>
          <w:sz w:val="22"/>
          <w:szCs w:val="22"/>
        </w:rPr>
        <w:t xml:space="preserve"> project name as </w:t>
      </w:r>
      <w:proofErr w:type="spellStart"/>
      <w:r>
        <w:rPr>
          <w:rFonts w:ascii="Arial" w:eastAsia="Arial" w:hAnsi="Arial" w:cs="Arial"/>
          <w:color w:val="FF0000"/>
          <w:sz w:val="22"/>
          <w:szCs w:val="22"/>
        </w:rPr>
        <w:t>yourname_year_number</w:t>
      </w:r>
      <w:proofErr w:type="spellEnd"/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F0000"/>
          <w:sz w:val="22"/>
          <w:szCs w:val="22"/>
        </w:rPr>
        <w:t>(Ex. Rohinth_2020_001)</w:t>
      </w:r>
    </w:p>
    <w:p w14:paraId="12F9E25D" w14:textId="771DC27A" w:rsidR="002B33D2" w:rsidRDefault="00FE1B89">
      <w:pPr>
        <w:tabs>
          <w:tab w:val="left" w:pos="820"/>
        </w:tabs>
        <w:spacing w:before="81" w:line="245" w:lineRule="auto"/>
        <w:ind w:left="830" w:right="1382" w:hanging="360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ab/>
      </w:r>
      <w:r>
        <w:rPr>
          <w:rFonts w:ascii="Arial" w:eastAsia="Arial" w:hAnsi="Arial" w:cs="Arial"/>
          <w:color w:val="FF0000"/>
          <w:sz w:val="22"/>
          <w:szCs w:val="22"/>
        </w:rPr>
        <w:t xml:space="preserve">Create all java classes in package </w:t>
      </w:r>
      <w:r>
        <w:rPr>
          <w:rFonts w:ascii="Arial" w:eastAsia="Arial" w:hAnsi="Arial" w:cs="Arial"/>
          <w:b/>
          <w:color w:val="FF0000"/>
          <w:sz w:val="22"/>
          <w:szCs w:val="22"/>
        </w:rPr>
        <w:t>“</w:t>
      </w:r>
      <w:proofErr w:type="spellStart"/>
      <w:proofErr w:type="gramStart"/>
      <w:r>
        <w:rPr>
          <w:rFonts w:ascii="Arial" w:eastAsia="Arial" w:hAnsi="Arial" w:cs="Arial"/>
          <w:b/>
          <w:color w:val="FF0000"/>
          <w:sz w:val="22"/>
          <w:szCs w:val="22"/>
        </w:rPr>
        <w:t>com.itech</w:t>
      </w:r>
      <w:proofErr w:type="gramEnd"/>
      <w:r>
        <w:rPr>
          <w:rFonts w:ascii="Arial" w:eastAsia="Arial" w:hAnsi="Arial" w:cs="Arial"/>
          <w:b/>
          <w:color w:val="FF0000"/>
          <w:sz w:val="22"/>
          <w:szCs w:val="22"/>
        </w:rPr>
        <w:t>.theatre</w:t>
      </w:r>
      <w:proofErr w:type="spellEnd"/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”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in </w:t>
      </w:r>
      <w:proofErr w:type="spellStart"/>
      <w:r>
        <w:rPr>
          <w:rFonts w:ascii="Arial" w:eastAsia="Arial" w:hAnsi="Arial" w:cs="Arial"/>
          <w:color w:val="FF0000"/>
          <w:sz w:val="22"/>
          <w:szCs w:val="22"/>
        </w:rPr>
        <w:t>src</w:t>
      </w:r>
      <w:proofErr w:type="spellEnd"/>
      <w:r>
        <w:rPr>
          <w:rFonts w:ascii="Arial" w:eastAsia="Arial" w:hAnsi="Arial" w:cs="Arial"/>
          <w:color w:val="FF0000"/>
          <w:sz w:val="22"/>
          <w:szCs w:val="22"/>
        </w:rPr>
        <w:t xml:space="preserve"> folder of the corresponding java project</w:t>
      </w:r>
    </w:p>
    <w:p w14:paraId="176DB638" w14:textId="77777777" w:rsidR="002B33D2" w:rsidRDefault="00FE1B89">
      <w:pPr>
        <w:spacing w:before="3"/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Arial" w:eastAsia="Arial" w:hAnsi="Arial" w:cs="Arial"/>
          <w:color w:val="FF0000"/>
          <w:sz w:val="22"/>
          <w:szCs w:val="22"/>
        </w:rPr>
        <w:t>Must</w:t>
      </w:r>
      <w:proofErr w:type="gramEnd"/>
      <w:r>
        <w:rPr>
          <w:rFonts w:ascii="Arial" w:eastAsia="Arial" w:hAnsi="Arial" w:cs="Arial"/>
          <w:color w:val="FF0000"/>
          <w:sz w:val="22"/>
          <w:szCs w:val="22"/>
        </w:rPr>
        <w:t xml:space="preserve"> follow java coding standards</w:t>
      </w:r>
    </w:p>
    <w:p w14:paraId="66F4512B" w14:textId="77777777" w:rsidR="002B33D2" w:rsidRDefault="00FE1B89">
      <w:pPr>
        <w:spacing w:before="82"/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Arial" w:eastAsia="Arial" w:hAnsi="Arial" w:cs="Arial"/>
          <w:color w:val="FF0000"/>
          <w:sz w:val="22"/>
          <w:szCs w:val="22"/>
        </w:rPr>
        <w:t>Use</w:t>
      </w:r>
      <w:proofErr w:type="gramEnd"/>
      <w:r>
        <w:rPr>
          <w:rFonts w:ascii="Arial" w:eastAsia="Arial" w:hAnsi="Arial" w:cs="Arial"/>
          <w:color w:val="FF0000"/>
          <w:sz w:val="22"/>
          <w:szCs w:val="22"/>
        </w:rPr>
        <w:t xml:space="preserve"> exactly same class names as mentioned</w:t>
      </w:r>
    </w:p>
    <w:p w14:paraId="45DABBC2" w14:textId="77777777" w:rsidR="002B33D2" w:rsidRDefault="00FE1B89">
      <w:pPr>
        <w:tabs>
          <w:tab w:val="left" w:pos="820"/>
        </w:tabs>
        <w:spacing w:before="81"/>
        <w:ind w:left="830" w:right="77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FF0000"/>
          <w:sz w:val="22"/>
          <w:szCs w:val="22"/>
        </w:rPr>
        <w:t>Use  exactly</w:t>
      </w:r>
      <w:proofErr w:type="gramEnd"/>
      <w:r>
        <w:rPr>
          <w:rFonts w:ascii="Arial" w:eastAsia="Arial" w:hAnsi="Arial" w:cs="Arial"/>
          <w:color w:val="FF0000"/>
          <w:sz w:val="22"/>
          <w:szCs w:val="22"/>
        </w:rPr>
        <w:t xml:space="preserve">  same  method  signature  (method  name,  return  type,  method  parameter  type, position of each method parameter)</w:t>
      </w:r>
    </w:p>
    <w:p w14:paraId="7361D2D9" w14:textId="77777777" w:rsidR="002B33D2" w:rsidRDefault="00FE1B89">
      <w:pPr>
        <w:spacing w:before="80"/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Arial" w:eastAsia="Arial" w:hAnsi="Arial" w:cs="Arial"/>
          <w:color w:val="FF0000"/>
          <w:sz w:val="22"/>
          <w:szCs w:val="22"/>
        </w:rPr>
        <w:t>Define</w:t>
      </w:r>
      <w:proofErr w:type="gramEnd"/>
      <w:r>
        <w:rPr>
          <w:rFonts w:ascii="Arial" w:eastAsia="Arial" w:hAnsi="Arial" w:cs="Arial"/>
          <w:color w:val="FF0000"/>
          <w:sz w:val="22"/>
          <w:szCs w:val="22"/>
        </w:rPr>
        <w:t xml:space="preserve"> attributes with same name and data type as given in class outline.</w:t>
      </w:r>
    </w:p>
    <w:p w14:paraId="0AE2B2B7" w14:textId="77777777" w:rsidR="002B33D2" w:rsidRDefault="00FE1B89">
      <w:pPr>
        <w:spacing w:before="81"/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Arial" w:eastAsia="Arial" w:hAnsi="Arial" w:cs="Arial"/>
          <w:color w:val="FF0000"/>
          <w:sz w:val="22"/>
          <w:szCs w:val="22"/>
        </w:rPr>
        <w:t>Define</w:t>
      </w:r>
      <w:proofErr w:type="gramEnd"/>
      <w:r>
        <w:rPr>
          <w:rFonts w:ascii="Arial" w:eastAsia="Arial" w:hAnsi="Arial" w:cs="Arial"/>
          <w:color w:val="FF0000"/>
          <w:sz w:val="22"/>
          <w:szCs w:val="22"/>
        </w:rPr>
        <w:t xml:space="preserve"> constructors and getter setters as given in the class outline.</w:t>
      </w:r>
    </w:p>
    <w:p w14:paraId="35EECEE7" w14:textId="77777777" w:rsidR="002B33D2" w:rsidRDefault="00FE1B89">
      <w:pPr>
        <w:tabs>
          <w:tab w:val="left" w:pos="820"/>
        </w:tabs>
        <w:spacing w:before="81"/>
        <w:ind w:left="830" w:right="65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ab/>
      </w:r>
      <w:r>
        <w:rPr>
          <w:rFonts w:ascii="Arial" w:eastAsia="Arial" w:hAnsi="Arial" w:cs="Arial"/>
          <w:color w:val="FF0000"/>
          <w:sz w:val="22"/>
          <w:szCs w:val="22"/>
        </w:rPr>
        <w:t>Ensure attributes are private and other methods which will be called from main method, getter- setter methods and constructor are public.</w:t>
      </w:r>
    </w:p>
    <w:p w14:paraId="25844524" w14:textId="77777777" w:rsidR="002B33D2" w:rsidRDefault="00FE1B89">
      <w:pPr>
        <w:spacing w:before="79"/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Arial" w:eastAsia="Arial" w:hAnsi="Arial" w:cs="Arial"/>
          <w:color w:val="FF0000"/>
          <w:sz w:val="22"/>
          <w:szCs w:val="22"/>
        </w:rPr>
        <w:t>Use</w:t>
      </w:r>
      <w:proofErr w:type="gramEnd"/>
      <w:r>
        <w:rPr>
          <w:rFonts w:ascii="Arial" w:eastAsia="Arial" w:hAnsi="Arial" w:cs="Arial"/>
          <w:color w:val="FF0000"/>
          <w:sz w:val="22"/>
          <w:szCs w:val="22"/>
        </w:rPr>
        <w:t xml:space="preserve"> main method only for input, output, object creation and method invocation.</w:t>
      </w:r>
    </w:p>
    <w:p w14:paraId="5E5D4C05" w14:textId="1B9571EB" w:rsidR="002B33D2" w:rsidRDefault="00FE1B89">
      <w:pPr>
        <w:spacing w:before="9"/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Arial" w:eastAsia="Arial" w:hAnsi="Arial" w:cs="Arial"/>
          <w:color w:val="FF0000"/>
          <w:sz w:val="22"/>
          <w:szCs w:val="22"/>
        </w:rPr>
        <w:t>Within</w:t>
      </w:r>
      <w:proofErr w:type="gramEnd"/>
      <w:r>
        <w:rPr>
          <w:rFonts w:ascii="Arial" w:eastAsia="Arial" w:hAnsi="Arial" w:cs="Arial"/>
          <w:color w:val="FF0000"/>
          <w:sz w:val="22"/>
          <w:szCs w:val="22"/>
        </w:rPr>
        <w:t xml:space="preserve"> the given time, complete &amp; mail it</w:t>
      </w:r>
    </w:p>
    <w:p w14:paraId="3C3A42C5" w14:textId="77777777" w:rsidR="002B33D2" w:rsidRDefault="002B33D2">
      <w:pPr>
        <w:spacing w:before="15" w:line="260" w:lineRule="exact"/>
        <w:rPr>
          <w:sz w:val="26"/>
          <w:szCs w:val="26"/>
        </w:rPr>
      </w:pPr>
    </w:p>
    <w:p w14:paraId="22204913" w14:textId="77777777" w:rsidR="002B33D2" w:rsidRDefault="00FE1B89">
      <w:pPr>
        <w:ind w:left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Theatre Management System</w:t>
      </w:r>
    </w:p>
    <w:p w14:paraId="4BA018A5" w14:textId="77777777" w:rsidR="002B33D2" w:rsidRDefault="002B33D2">
      <w:pPr>
        <w:spacing w:before="11" w:line="240" w:lineRule="exact"/>
        <w:rPr>
          <w:sz w:val="24"/>
          <w:szCs w:val="24"/>
        </w:rPr>
      </w:pPr>
    </w:p>
    <w:p w14:paraId="0863EE6F" w14:textId="77777777" w:rsidR="002B33D2" w:rsidRDefault="002B33D2">
      <w:pPr>
        <w:spacing w:before="10" w:line="240" w:lineRule="exact"/>
        <w:rPr>
          <w:sz w:val="24"/>
          <w:szCs w:val="24"/>
        </w:rPr>
      </w:pPr>
    </w:p>
    <w:p w14:paraId="7CBEBE29" w14:textId="77777777" w:rsidR="002B33D2" w:rsidRDefault="00FE1B89">
      <w:pPr>
        <w:ind w:left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Problem Statement:</w:t>
      </w:r>
    </w:p>
    <w:p w14:paraId="3C9220AF" w14:textId="77777777" w:rsidR="002B33D2" w:rsidRDefault="00FE1B89">
      <w:pPr>
        <w:tabs>
          <w:tab w:val="left" w:pos="820"/>
        </w:tabs>
        <w:spacing w:before="15"/>
        <w:ind w:left="830" w:right="76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proofErr w:type="spellStart"/>
      <w:r>
        <w:rPr>
          <w:rFonts w:ascii="Arial" w:eastAsia="Arial" w:hAnsi="Arial" w:cs="Arial"/>
          <w:b/>
          <w:sz w:val="22"/>
          <w:szCs w:val="22"/>
        </w:rPr>
        <w:t>TheatreManagementSystem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is an application used to manage theatre complex with multiple </w:t>
      </w:r>
      <w:proofErr w:type="gramStart"/>
      <w:r>
        <w:rPr>
          <w:rFonts w:ascii="Arial" w:eastAsia="Arial" w:hAnsi="Arial" w:cs="Arial"/>
          <w:sz w:val="22"/>
          <w:szCs w:val="22"/>
        </w:rPr>
        <w:t>screens  in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it.  </w:t>
      </w:r>
      <w:proofErr w:type="gramStart"/>
      <w:r>
        <w:rPr>
          <w:rFonts w:ascii="Arial" w:eastAsia="Arial" w:hAnsi="Arial" w:cs="Arial"/>
          <w:sz w:val="22"/>
          <w:szCs w:val="22"/>
        </w:rPr>
        <w:t>It  will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automate  the  Movie  release  in  the  screens  and  the  statistics  of  the  film. Movies can be classified into two category it can be a </w:t>
      </w:r>
      <w:r>
        <w:rPr>
          <w:rFonts w:ascii="Arial" w:eastAsia="Arial" w:hAnsi="Arial" w:cs="Arial"/>
          <w:i/>
          <w:sz w:val="22"/>
          <w:szCs w:val="22"/>
        </w:rPr>
        <w:t xml:space="preserve">Feature Movie </w:t>
      </w:r>
      <w:r>
        <w:rPr>
          <w:rFonts w:ascii="Arial" w:eastAsia="Arial" w:hAnsi="Arial" w:cs="Arial"/>
          <w:sz w:val="22"/>
          <w:szCs w:val="22"/>
        </w:rPr>
        <w:t xml:space="preserve">or a </w:t>
      </w:r>
      <w:r>
        <w:rPr>
          <w:rFonts w:ascii="Arial" w:eastAsia="Arial" w:hAnsi="Arial" w:cs="Arial"/>
          <w:i/>
          <w:sz w:val="22"/>
          <w:szCs w:val="22"/>
        </w:rPr>
        <w:t>Documentary</w:t>
      </w:r>
      <w:r>
        <w:rPr>
          <w:rFonts w:ascii="Arial" w:eastAsia="Arial" w:hAnsi="Arial" w:cs="Arial"/>
          <w:sz w:val="22"/>
          <w:szCs w:val="22"/>
        </w:rPr>
        <w:t>.</w:t>
      </w:r>
    </w:p>
    <w:p w14:paraId="4CFCA1BB" w14:textId="77777777" w:rsidR="002B33D2" w:rsidRDefault="00FE1B89">
      <w:pPr>
        <w:spacing w:before="19"/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rFonts w:ascii="Arial" w:eastAsia="Arial" w:hAnsi="Arial" w:cs="Arial"/>
          <w:sz w:val="22"/>
          <w:szCs w:val="22"/>
        </w:rPr>
        <w:t>Develop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 Java project which serves this system with following guidelines.</w:t>
      </w:r>
    </w:p>
    <w:p w14:paraId="12D559B4" w14:textId="77777777" w:rsidR="002B33D2" w:rsidRDefault="00FE1B89">
      <w:pPr>
        <w:spacing w:before="14"/>
        <w:ind w:left="4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rFonts w:ascii="Arial" w:eastAsia="Arial" w:hAnsi="Arial" w:cs="Arial"/>
          <w:sz w:val="22"/>
          <w:szCs w:val="22"/>
        </w:rPr>
        <w:t>Class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diagram is shared after the guidelines.</w:t>
      </w:r>
    </w:p>
    <w:p w14:paraId="1DDF0EE8" w14:textId="77777777" w:rsidR="002B33D2" w:rsidRDefault="00FE1B89">
      <w:pPr>
        <w:spacing w:before="14"/>
        <w:ind w:left="470"/>
        <w:rPr>
          <w:rFonts w:ascii="Arial" w:eastAsia="Arial" w:hAnsi="Arial" w:cs="Arial"/>
          <w:sz w:val="22"/>
          <w:szCs w:val="22"/>
        </w:rPr>
        <w:sectPr w:rsidR="002B33D2">
          <w:pgSz w:w="11920" w:h="16840"/>
          <w:pgMar w:top="760" w:right="880" w:bottom="280" w:left="740" w:header="720" w:footer="720" w:gutter="0"/>
          <w:cols w:space="720"/>
        </w:sectPr>
      </w:pP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rFonts w:ascii="Arial" w:eastAsia="Arial" w:hAnsi="Arial" w:cs="Arial"/>
          <w:sz w:val="22"/>
          <w:szCs w:val="22"/>
        </w:rPr>
        <w:t>Ensure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the same is met 100%, else your solution would be not considered.</w:t>
      </w:r>
    </w:p>
    <w:p w14:paraId="114B9CD2" w14:textId="77777777" w:rsidR="002B33D2" w:rsidRDefault="00FE1B89">
      <w:pPr>
        <w:spacing w:before="40"/>
        <w:ind w:left="11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lastRenderedPageBreak/>
        <w:t>Note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In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Screen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class,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instead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of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releaseDate</w:t>
      </w:r>
      <w:proofErr w:type="spellEnd"/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attribute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declare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variable</w:t>
      </w:r>
    </w:p>
    <w:p w14:paraId="1CCBE328" w14:textId="77777777" w:rsidR="002B33D2" w:rsidRDefault="00FE1B89">
      <w:pPr>
        <w:spacing w:before="52" w:line="340" w:lineRule="exact"/>
        <w:ind w:left="11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noOfDaysRunning</w:t>
      </w:r>
      <w:proofErr w:type="spellEnd"/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-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w w:val="99"/>
          <w:sz w:val="28"/>
          <w:szCs w:val="28"/>
        </w:rPr>
        <w:t>int</w:t>
      </w:r>
    </w:p>
    <w:p w14:paraId="54D63837" w14:textId="77777777" w:rsidR="002B33D2" w:rsidRDefault="002B33D2">
      <w:pPr>
        <w:spacing w:before="5" w:line="160" w:lineRule="exact"/>
        <w:rPr>
          <w:sz w:val="16"/>
          <w:szCs w:val="16"/>
        </w:rPr>
      </w:pPr>
    </w:p>
    <w:p w14:paraId="39378925" w14:textId="77777777" w:rsidR="002B33D2" w:rsidRDefault="002B33D2">
      <w:pPr>
        <w:spacing w:line="200" w:lineRule="exact"/>
      </w:pPr>
    </w:p>
    <w:p w14:paraId="22953140" w14:textId="77777777" w:rsidR="002B33D2" w:rsidRDefault="002B33D2">
      <w:pPr>
        <w:spacing w:line="200" w:lineRule="exact"/>
      </w:pPr>
    </w:p>
    <w:p w14:paraId="508F31CD" w14:textId="77777777" w:rsidR="002B33D2" w:rsidRDefault="002B33D2">
      <w:pPr>
        <w:spacing w:line="200" w:lineRule="exact"/>
      </w:pPr>
    </w:p>
    <w:p w14:paraId="20765F3D" w14:textId="77777777" w:rsidR="002B33D2" w:rsidRDefault="00035A06">
      <w:pPr>
        <w:ind w:left="110"/>
      </w:pPr>
      <w:r>
        <w:pict w14:anchorId="205A9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82pt">
            <v:imagedata r:id="rId5" o:title=""/>
          </v:shape>
        </w:pict>
      </w:r>
    </w:p>
    <w:p w14:paraId="783071DC" w14:textId="77777777" w:rsidR="002B33D2" w:rsidRDefault="002B33D2">
      <w:pPr>
        <w:spacing w:before="10" w:line="180" w:lineRule="exact"/>
        <w:rPr>
          <w:sz w:val="19"/>
          <w:szCs w:val="19"/>
        </w:rPr>
      </w:pPr>
    </w:p>
    <w:p w14:paraId="758D08CB" w14:textId="77777777" w:rsidR="002B33D2" w:rsidRDefault="002B33D2">
      <w:pPr>
        <w:spacing w:line="200" w:lineRule="exact"/>
      </w:pPr>
    </w:p>
    <w:p w14:paraId="3E9747F6" w14:textId="77777777" w:rsidR="002B33D2" w:rsidRDefault="002B33D2">
      <w:pPr>
        <w:spacing w:line="200" w:lineRule="exact"/>
      </w:pPr>
    </w:p>
    <w:p w14:paraId="4CB077B7" w14:textId="77777777" w:rsidR="002B33D2" w:rsidRDefault="002B33D2">
      <w:pPr>
        <w:spacing w:line="200" w:lineRule="exact"/>
      </w:pPr>
    </w:p>
    <w:p w14:paraId="28ED8F08" w14:textId="77777777" w:rsidR="002B33D2" w:rsidRDefault="00FE1B89">
      <w:pPr>
        <w:spacing w:before="2"/>
        <w:ind w:left="11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w w:val="99"/>
          <w:sz w:val="26"/>
          <w:szCs w:val="26"/>
        </w:rPr>
        <w:t>Methods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to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be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implemented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in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3"/>
          <w:szCs w:val="23"/>
        </w:rPr>
        <w:t>TheatreManagementSystem</w:t>
      </w:r>
      <w:proofErr w:type="spellEnd"/>
      <w:r>
        <w:rPr>
          <w:rFonts w:ascii="Calibri" w:eastAsia="Calibri" w:hAnsi="Calibri" w:cs="Calibri"/>
          <w:w w:val="99"/>
          <w:sz w:val="26"/>
          <w:szCs w:val="26"/>
        </w:rPr>
        <w:t>:</w:t>
      </w:r>
    </w:p>
    <w:p w14:paraId="3C9500CB" w14:textId="77777777" w:rsidR="002B33D2" w:rsidRDefault="002B33D2">
      <w:pPr>
        <w:spacing w:before="7" w:line="240" w:lineRule="exact"/>
        <w:rPr>
          <w:sz w:val="24"/>
          <w:szCs w:val="24"/>
        </w:rPr>
      </w:pPr>
    </w:p>
    <w:p w14:paraId="3B4C5240" w14:textId="77777777" w:rsidR="002B33D2" w:rsidRDefault="00FE1B89">
      <w:pPr>
        <w:ind w:left="110" w:right="871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boolean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addTheatrewithScreen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int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theatreId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String name, String address, int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noOfScreen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List&lt;Screen&gt;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screenList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):</w:t>
      </w:r>
    </w:p>
    <w:p w14:paraId="79FC274E" w14:textId="77777777" w:rsidR="002B33D2" w:rsidRDefault="002B33D2">
      <w:pPr>
        <w:spacing w:before="5" w:line="120" w:lineRule="exact"/>
        <w:rPr>
          <w:sz w:val="12"/>
          <w:szCs w:val="12"/>
        </w:rPr>
      </w:pPr>
    </w:p>
    <w:p w14:paraId="597CD52B" w14:textId="77777777" w:rsidR="002B33D2" w:rsidRDefault="00FE1B89">
      <w:pPr>
        <w:ind w:left="110" w:right="45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method will add a new theatre with screens to the </w:t>
      </w:r>
      <w:proofErr w:type="spellStart"/>
      <w:r>
        <w:rPr>
          <w:rFonts w:ascii="Arial" w:eastAsia="Arial" w:hAnsi="Arial" w:cs="Arial"/>
          <w:sz w:val="22"/>
          <w:szCs w:val="22"/>
        </w:rPr>
        <w:t>TheatreManagementSystem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The method contains the parameters for forming the Theatre object and list of screens in it.  Before adding the theatre into system, kindly ensure the </w:t>
      </w:r>
      <w:proofErr w:type="spellStart"/>
      <w:r>
        <w:rPr>
          <w:rFonts w:ascii="Arial" w:eastAsia="Arial" w:hAnsi="Arial" w:cs="Arial"/>
          <w:sz w:val="22"/>
          <w:szCs w:val="22"/>
        </w:rPr>
        <w:t>noofscreen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size of screen list passed should be equal else return false.</w:t>
      </w:r>
    </w:p>
    <w:p w14:paraId="250AB9F3" w14:textId="77777777" w:rsidR="002B33D2" w:rsidRDefault="002B33D2">
      <w:pPr>
        <w:spacing w:before="8" w:line="120" w:lineRule="exact"/>
        <w:rPr>
          <w:sz w:val="12"/>
          <w:szCs w:val="12"/>
        </w:rPr>
      </w:pPr>
    </w:p>
    <w:p w14:paraId="278C6543" w14:textId="77777777" w:rsidR="002B33D2" w:rsidRDefault="00FE1B89">
      <w:pPr>
        <w:spacing w:line="240" w:lineRule="exact"/>
        <w:ind w:left="110" w:right="48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[Note: No need to check the existence of theatre inside the </w:t>
      </w:r>
      <w:proofErr w:type="spellStart"/>
      <w:r>
        <w:rPr>
          <w:rFonts w:ascii="Arial" w:eastAsia="Arial" w:hAnsi="Arial" w:cs="Arial"/>
          <w:sz w:val="22"/>
          <w:szCs w:val="22"/>
        </w:rPr>
        <w:t>TheatreManagementSystem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directly add the Theatre object with </w:t>
      </w:r>
      <w:proofErr w:type="spellStart"/>
      <w:r>
        <w:rPr>
          <w:rFonts w:ascii="Arial" w:eastAsia="Arial" w:hAnsi="Arial" w:cs="Arial"/>
          <w:sz w:val="22"/>
          <w:szCs w:val="22"/>
        </w:rPr>
        <w:t>ScreenList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based on composition relationship given in the diagram.]</w:t>
      </w:r>
    </w:p>
    <w:p w14:paraId="501587D7" w14:textId="77777777" w:rsidR="002B33D2" w:rsidRDefault="002B33D2">
      <w:pPr>
        <w:spacing w:before="4" w:line="100" w:lineRule="exact"/>
        <w:rPr>
          <w:sz w:val="11"/>
          <w:szCs w:val="11"/>
        </w:rPr>
      </w:pPr>
    </w:p>
    <w:p w14:paraId="65092E67" w14:textId="77777777" w:rsidR="002B33D2" w:rsidRDefault="00FE1B89">
      <w:pPr>
        <w:ind w:left="11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boolean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addMovieToTheatre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int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theatreId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Movie m) throws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ScreenNotAvailable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14:paraId="2C460374" w14:textId="77777777" w:rsidR="002B33D2" w:rsidRDefault="002B33D2">
      <w:pPr>
        <w:spacing w:before="7" w:line="120" w:lineRule="exact"/>
        <w:rPr>
          <w:sz w:val="12"/>
          <w:szCs w:val="12"/>
        </w:rPr>
      </w:pPr>
    </w:p>
    <w:p w14:paraId="14FF5169" w14:textId="77777777" w:rsidR="002B33D2" w:rsidRDefault="00FE1B89">
      <w:pPr>
        <w:ind w:left="110" w:right="3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method will take a Movie object and </w:t>
      </w:r>
      <w:proofErr w:type="spellStart"/>
      <w:r>
        <w:rPr>
          <w:rFonts w:ascii="Arial" w:eastAsia="Arial" w:hAnsi="Arial" w:cs="Arial"/>
          <w:sz w:val="22"/>
          <w:szCs w:val="22"/>
        </w:rPr>
        <w:t>theatreId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 the parameter. It will release the movie in one of the available </w:t>
      </w:r>
      <w:proofErr w:type="gramStart"/>
      <w:r>
        <w:rPr>
          <w:rFonts w:ascii="Arial" w:eastAsia="Arial" w:hAnsi="Arial" w:cs="Arial"/>
          <w:sz w:val="22"/>
          <w:szCs w:val="22"/>
        </w:rPr>
        <w:t>screen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in the theatre. A vacant screen is identified by </w:t>
      </w:r>
      <w:proofErr w:type="spellStart"/>
      <w:r>
        <w:rPr>
          <w:rFonts w:ascii="Arial" w:eastAsia="Arial" w:hAnsi="Arial" w:cs="Arial"/>
          <w:sz w:val="22"/>
          <w:szCs w:val="22"/>
        </w:rPr>
        <w:t>noOfDaysRunning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of the screen should be 0. If there is no screen available for releasing the movie then the method should throw 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ScreenNotAvailable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exception and a message "There is no screen available to release the movie" should be displayed.</w:t>
      </w:r>
    </w:p>
    <w:p w14:paraId="21E2DB93" w14:textId="77777777" w:rsidR="002B33D2" w:rsidRDefault="002B33D2">
      <w:pPr>
        <w:spacing w:before="7" w:line="100" w:lineRule="exact"/>
        <w:rPr>
          <w:sz w:val="11"/>
          <w:szCs w:val="11"/>
        </w:rPr>
      </w:pPr>
    </w:p>
    <w:p w14:paraId="170E533F" w14:textId="77777777" w:rsidR="002B33D2" w:rsidRDefault="00FE1B89">
      <w:pPr>
        <w:ind w:left="11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boolean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dropMovieFromTheatre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int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theatreId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Movie m) throws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MovieNotExist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14:paraId="1B9C5E3F" w14:textId="77777777" w:rsidR="002B33D2" w:rsidRDefault="002B33D2">
      <w:pPr>
        <w:spacing w:before="7" w:line="120" w:lineRule="exact"/>
        <w:rPr>
          <w:sz w:val="12"/>
          <w:szCs w:val="12"/>
        </w:rPr>
      </w:pPr>
    </w:p>
    <w:p w14:paraId="58D85FDE" w14:textId="77777777" w:rsidR="002B33D2" w:rsidRDefault="00FE1B89">
      <w:pPr>
        <w:ind w:left="110" w:right="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method will drop a movie from the theatre by passing a </w:t>
      </w:r>
      <w:proofErr w:type="spellStart"/>
      <w:r>
        <w:rPr>
          <w:rFonts w:ascii="Arial" w:eastAsia="Arial" w:hAnsi="Arial" w:cs="Arial"/>
          <w:sz w:val="22"/>
          <w:szCs w:val="22"/>
        </w:rPr>
        <w:t>theatreId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Movie object. Identify the screen in which the movie is released then reset the movie object in the </w:t>
      </w:r>
      <w:proofErr w:type="gramStart"/>
      <w:r>
        <w:rPr>
          <w:rFonts w:ascii="Arial" w:eastAsia="Arial" w:hAnsi="Arial" w:cs="Arial"/>
          <w:sz w:val="22"/>
          <w:szCs w:val="22"/>
        </w:rPr>
        <w:t>screen(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setting the Movie object as null)also reset the </w:t>
      </w:r>
      <w:proofErr w:type="spellStart"/>
      <w:r>
        <w:rPr>
          <w:rFonts w:ascii="Arial" w:eastAsia="Arial" w:hAnsi="Arial" w:cs="Arial"/>
          <w:sz w:val="22"/>
          <w:szCs w:val="22"/>
        </w:rPr>
        <w:t>noOfDaysRunning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0.</w:t>
      </w:r>
    </w:p>
    <w:p w14:paraId="7FE29E56" w14:textId="77777777" w:rsidR="002B33D2" w:rsidRDefault="002B33D2">
      <w:pPr>
        <w:spacing w:before="7" w:line="100" w:lineRule="exact"/>
        <w:rPr>
          <w:sz w:val="11"/>
          <w:szCs w:val="11"/>
        </w:rPr>
      </w:pPr>
    </w:p>
    <w:p w14:paraId="33E14F84" w14:textId="77777777" w:rsidR="002B33D2" w:rsidRDefault="00FE1B89">
      <w:pPr>
        <w:spacing w:line="245" w:lineRule="auto"/>
        <w:ind w:left="110" w:right="672"/>
        <w:rPr>
          <w:rFonts w:ascii="Arial" w:eastAsia="Arial" w:hAnsi="Arial" w:cs="Arial"/>
          <w:sz w:val="22"/>
          <w:szCs w:val="22"/>
        </w:rPr>
        <w:sectPr w:rsidR="002B33D2">
          <w:pgSz w:w="11920" w:h="16840"/>
          <w:pgMar w:top="640" w:right="740" w:bottom="280" w:left="7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If the Movie with the given name does not </w:t>
      </w:r>
      <w:proofErr w:type="gramStart"/>
      <w:r>
        <w:rPr>
          <w:rFonts w:ascii="Arial" w:eastAsia="Arial" w:hAnsi="Arial" w:cs="Arial"/>
          <w:sz w:val="22"/>
          <w:szCs w:val="22"/>
        </w:rPr>
        <w:t>exist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then it will throw 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MovieNotExist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Exception and a message "Unable to locate the </w:t>
      </w:r>
      <w:proofErr w:type="spellStart"/>
      <w:r>
        <w:rPr>
          <w:rFonts w:ascii="Arial" w:eastAsia="Arial" w:hAnsi="Arial" w:cs="Arial"/>
          <w:sz w:val="22"/>
          <w:szCs w:val="22"/>
        </w:rPr>
        <w:t>moviewith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specified name" should be displayed.</w:t>
      </w:r>
    </w:p>
    <w:p w14:paraId="65B4419C" w14:textId="77777777" w:rsidR="002B33D2" w:rsidRDefault="00FE1B89">
      <w:pPr>
        <w:spacing w:before="72"/>
        <w:ind w:left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Map&lt;String, Integer&gt;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listMoviesAvailableInTheatre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):</w:t>
      </w:r>
    </w:p>
    <w:p w14:paraId="4F45E286" w14:textId="77777777" w:rsidR="002B33D2" w:rsidRDefault="002B33D2">
      <w:pPr>
        <w:spacing w:before="3" w:line="120" w:lineRule="exact"/>
        <w:rPr>
          <w:sz w:val="13"/>
          <w:szCs w:val="13"/>
        </w:rPr>
      </w:pPr>
    </w:p>
    <w:p w14:paraId="47101B40" w14:textId="77777777" w:rsidR="002B33D2" w:rsidRDefault="00FE1B89">
      <w:pPr>
        <w:spacing w:line="240" w:lineRule="exact"/>
        <w:ind w:left="110" w:right="19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method will return a count of Feature movie currently playing in </w:t>
      </w:r>
      <w:proofErr w:type="gramStart"/>
      <w:r>
        <w:rPr>
          <w:rFonts w:ascii="Arial" w:eastAsia="Arial" w:hAnsi="Arial" w:cs="Arial"/>
          <w:sz w:val="22"/>
          <w:szCs w:val="22"/>
        </w:rPr>
        <w:t>the each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theatre. The method will return a Map with theatre name and its respective count of feature movie.</w:t>
      </w:r>
    </w:p>
    <w:p w14:paraId="4FF247A8" w14:textId="77777777" w:rsidR="002B33D2" w:rsidRDefault="002B33D2">
      <w:pPr>
        <w:spacing w:before="3" w:line="100" w:lineRule="exact"/>
        <w:rPr>
          <w:sz w:val="11"/>
          <w:szCs w:val="11"/>
        </w:rPr>
      </w:pPr>
    </w:p>
    <w:p w14:paraId="1CB3D6F8" w14:textId="77777777" w:rsidR="002B33D2" w:rsidRDefault="00FE1B89">
      <w:pPr>
        <w:ind w:left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List&lt;Movie&gt;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listMoviesCompletedNDays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int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numberOfDays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):</w:t>
      </w:r>
    </w:p>
    <w:p w14:paraId="3A4AA0E4" w14:textId="77777777" w:rsidR="002B33D2" w:rsidRDefault="002B33D2">
      <w:pPr>
        <w:spacing w:before="3" w:line="120" w:lineRule="exact"/>
        <w:rPr>
          <w:sz w:val="13"/>
          <w:szCs w:val="13"/>
        </w:rPr>
      </w:pPr>
    </w:p>
    <w:p w14:paraId="5C0B1887" w14:textId="77777777" w:rsidR="002B33D2" w:rsidRDefault="00FE1B89">
      <w:pPr>
        <w:spacing w:line="240" w:lineRule="exact"/>
        <w:ind w:left="110" w:right="49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method will return a List of Movies which completed 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days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more after its release. Method accept an int variable as the </w:t>
      </w:r>
      <w:r>
        <w:rPr>
          <w:rFonts w:ascii="Arial" w:eastAsia="Arial" w:hAnsi="Arial" w:cs="Arial"/>
          <w:i/>
          <w:sz w:val="22"/>
          <w:szCs w:val="22"/>
        </w:rPr>
        <w:t xml:space="preserve">number of days, </w:t>
      </w:r>
      <w:r>
        <w:rPr>
          <w:rFonts w:ascii="Arial" w:eastAsia="Arial" w:hAnsi="Arial" w:cs="Arial"/>
          <w:sz w:val="22"/>
          <w:szCs w:val="22"/>
        </w:rPr>
        <w:t>method need to return all the Movies which belong to</w:t>
      </w:r>
    </w:p>
    <w:p w14:paraId="12FD28F0" w14:textId="77777777" w:rsidR="002B33D2" w:rsidRDefault="00FE1B89">
      <w:pPr>
        <w:spacing w:before="1" w:line="240" w:lineRule="exact"/>
        <w:ind w:left="110" w:right="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both Feature as well as Documentary which matching </w:t>
      </w:r>
      <w:proofErr w:type="gramStart"/>
      <w:r>
        <w:rPr>
          <w:rFonts w:ascii="Arial" w:eastAsia="Arial" w:hAnsi="Arial" w:cs="Arial"/>
          <w:sz w:val="22"/>
          <w:szCs w:val="22"/>
        </w:rPr>
        <w:t>this criteria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the list need to sort based on the film name in ascending order.</w:t>
      </w:r>
    </w:p>
    <w:p w14:paraId="5AC727AA" w14:textId="77777777" w:rsidR="00035A06" w:rsidRDefault="00035A06">
      <w:pPr>
        <w:spacing w:before="1" w:line="240" w:lineRule="exact"/>
        <w:ind w:left="110" w:right="78"/>
        <w:rPr>
          <w:rFonts w:ascii="Arial" w:eastAsia="Arial" w:hAnsi="Arial" w:cs="Arial"/>
          <w:sz w:val="22"/>
          <w:szCs w:val="22"/>
        </w:rPr>
      </w:pPr>
    </w:p>
    <w:p w14:paraId="1050DC55" w14:textId="77777777" w:rsidR="00035A06" w:rsidRDefault="00035A06">
      <w:pPr>
        <w:spacing w:before="1" w:line="240" w:lineRule="exact"/>
        <w:ind w:left="110" w:right="78"/>
        <w:rPr>
          <w:rFonts w:ascii="Arial" w:eastAsia="Arial" w:hAnsi="Arial" w:cs="Arial"/>
          <w:sz w:val="22"/>
          <w:szCs w:val="22"/>
        </w:rPr>
      </w:pPr>
    </w:p>
    <w:p w14:paraId="3EAC93D9" w14:textId="77777777" w:rsidR="002B33D2" w:rsidRDefault="00FE1B89">
      <w:pPr>
        <w:spacing w:before="65"/>
        <w:ind w:left="110"/>
        <w:rPr>
          <w:sz w:val="26"/>
          <w:szCs w:val="26"/>
        </w:rPr>
      </w:pPr>
      <w:r>
        <w:rPr>
          <w:w w:val="99"/>
          <w:sz w:val="26"/>
          <w:szCs w:val="26"/>
        </w:rPr>
        <w:t>[</w:t>
      </w:r>
      <w:proofErr w:type="gramStart"/>
      <w:r>
        <w:rPr>
          <w:w w:val="99"/>
          <w:sz w:val="26"/>
          <w:szCs w:val="26"/>
        </w:rPr>
        <w:t>Note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Create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the</w:t>
      </w:r>
      <w:r>
        <w:rPr>
          <w:sz w:val="26"/>
          <w:szCs w:val="26"/>
        </w:rPr>
        <w:t xml:space="preserve"> </w:t>
      </w:r>
      <w:proofErr w:type="spellStart"/>
      <w:r>
        <w:rPr>
          <w:w w:val="99"/>
          <w:sz w:val="26"/>
          <w:szCs w:val="26"/>
        </w:rPr>
        <w:t>TheatreManagementTester</w:t>
      </w:r>
      <w:proofErr w:type="spellEnd"/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class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to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test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all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the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above</w:t>
      </w:r>
      <w:r>
        <w:rPr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functionalities.]</w:t>
      </w:r>
    </w:p>
    <w:p w14:paraId="7DB0CA17" w14:textId="77777777" w:rsidR="002B33D2" w:rsidRDefault="00FE1B89">
      <w:pPr>
        <w:spacing w:before="2"/>
        <w:ind w:left="110"/>
        <w:rPr>
          <w:sz w:val="23"/>
          <w:szCs w:val="23"/>
        </w:rPr>
      </w:pPr>
      <w:r>
        <w:rPr>
          <w:b/>
          <w:sz w:val="23"/>
          <w:szCs w:val="23"/>
        </w:rPr>
        <w:t>Tester Hint-</w:t>
      </w:r>
    </w:p>
    <w:p w14:paraId="0245C188" w14:textId="77777777" w:rsidR="002B33D2" w:rsidRDefault="00FE1B89">
      <w:pPr>
        <w:spacing w:line="240" w:lineRule="exact"/>
        <w:ind w:left="110"/>
        <w:rPr>
          <w:sz w:val="23"/>
          <w:szCs w:val="23"/>
        </w:rPr>
      </w:pPr>
      <w:r>
        <w:rPr>
          <w:sz w:val="23"/>
          <w:szCs w:val="23"/>
        </w:rPr>
        <w:t>The first method is the base method for testing all the other functionalities. Kindly invoke the first method</w:t>
      </w:r>
    </w:p>
    <w:p w14:paraId="491E248B" w14:textId="77777777" w:rsidR="002B33D2" w:rsidRDefault="00FE1B89">
      <w:pPr>
        <w:spacing w:line="260" w:lineRule="exact"/>
        <w:ind w:left="110"/>
        <w:rPr>
          <w:sz w:val="23"/>
          <w:szCs w:val="23"/>
        </w:rPr>
      </w:pPr>
      <w:r>
        <w:rPr>
          <w:sz w:val="23"/>
          <w:szCs w:val="23"/>
        </w:rPr>
        <w:t>with following test data’s given below.</w:t>
      </w:r>
    </w:p>
    <w:p w14:paraId="246CD3CC" w14:textId="77777777" w:rsidR="002B33D2" w:rsidRDefault="00FE1B89">
      <w:pPr>
        <w:spacing w:before="3" w:line="260" w:lineRule="exact"/>
        <w:ind w:left="110" w:right="4677"/>
        <w:rPr>
          <w:sz w:val="23"/>
          <w:szCs w:val="23"/>
        </w:rPr>
      </w:pPr>
      <w:r>
        <w:rPr>
          <w:sz w:val="23"/>
          <w:szCs w:val="23"/>
        </w:rPr>
        <w:t xml:space="preserve">List&lt;Screen&gt; screenList1 = new </w:t>
      </w:r>
      <w:proofErr w:type="spellStart"/>
      <w:r>
        <w:rPr>
          <w:sz w:val="23"/>
          <w:szCs w:val="23"/>
        </w:rPr>
        <w:t>ArrayList</w:t>
      </w:r>
      <w:proofErr w:type="spellEnd"/>
      <w:r>
        <w:rPr>
          <w:sz w:val="23"/>
          <w:szCs w:val="23"/>
        </w:rPr>
        <w:t>&lt;Screen</w:t>
      </w:r>
      <w:proofErr w:type="gramStart"/>
      <w:r>
        <w:rPr>
          <w:sz w:val="23"/>
          <w:szCs w:val="23"/>
        </w:rPr>
        <w:t>&gt;(</w:t>
      </w:r>
      <w:proofErr w:type="gramEnd"/>
      <w:r>
        <w:rPr>
          <w:sz w:val="23"/>
          <w:szCs w:val="23"/>
        </w:rPr>
        <w:t>); Screen s1 = new Screen(1, “</w:t>
      </w:r>
      <w:proofErr w:type="spellStart"/>
      <w:r>
        <w:rPr>
          <w:sz w:val="23"/>
          <w:szCs w:val="23"/>
        </w:rPr>
        <w:t>Qube</w:t>
      </w:r>
      <w:proofErr w:type="spellEnd"/>
      <w:r>
        <w:rPr>
          <w:sz w:val="23"/>
          <w:szCs w:val="23"/>
        </w:rPr>
        <w:t>-Y”, 1000,500,null,4); Screen s2= new Screen(2, “</w:t>
      </w:r>
      <w:proofErr w:type="spellStart"/>
      <w:r>
        <w:rPr>
          <w:sz w:val="23"/>
          <w:szCs w:val="23"/>
        </w:rPr>
        <w:t>Qube</w:t>
      </w:r>
      <w:proofErr w:type="spellEnd"/>
      <w:r>
        <w:rPr>
          <w:sz w:val="23"/>
          <w:szCs w:val="23"/>
        </w:rPr>
        <w:t>-X”, 1000,500,null,4);</w:t>
      </w:r>
    </w:p>
    <w:p w14:paraId="7E0607C8" w14:textId="77777777" w:rsidR="002B33D2" w:rsidRDefault="00FE1B89">
      <w:pPr>
        <w:spacing w:before="2"/>
        <w:ind w:left="110"/>
        <w:rPr>
          <w:sz w:val="23"/>
          <w:szCs w:val="23"/>
        </w:rPr>
      </w:pPr>
      <w:r>
        <w:rPr>
          <w:sz w:val="23"/>
          <w:szCs w:val="23"/>
        </w:rPr>
        <w:t xml:space="preserve">Screen s3= new </w:t>
      </w:r>
      <w:proofErr w:type="gramStart"/>
      <w:r>
        <w:rPr>
          <w:sz w:val="23"/>
          <w:szCs w:val="23"/>
        </w:rPr>
        <w:t>Screen(</w:t>
      </w:r>
      <w:proofErr w:type="gramEnd"/>
      <w:r>
        <w:rPr>
          <w:sz w:val="23"/>
          <w:szCs w:val="23"/>
        </w:rPr>
        <w:t>3, “Tracks-T”, 1000,500,null,4);</w:t>
      </w:r>
    </w:p>
    <w:p w14:paraId="48657938" w14:textId="77777777" w:rsidR="002B33D2" w:rsidRDefault="00FE1B89">
      <w:pPr>
        <w:spacing w:before="3" w:line="260" w:lineRule="exact"/>
        <w:ind w:left="110" w:right="7967"/>
        <w:jc w:val="both"/>
        <w:rPr>
          <w:sz w:val="23"/>
          <w:szCs w:val="23"/>
        </w:rPr>
      </w:pPr>
      <w:r>
        <w:rPr>
          <w:sz w:val="23"/>
          <w:szCs w:val="23"/>
        </w:rPr>
        <w:t>screenList1.add(s1); screenList1.add(s2); screenList1.add(s3);</w:t>
      </w:r>
    </w:p>
    <w:p w14:paraId="77E83308" w14:textId="77777777" w:rsidR="002B33D2" w:rsidRDefault="00FE1B89">
      <w:pPr>
        <w:spacing w:line="260" w:lineRule="exact"/>
        <w:ind w:left="11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obj.addTheatrewithScreen</w:t>
      </w:r>
      <w:proofErr w:type="spellEnd"/>
      <w:proofErr w:type="gramEnd"/>
      <w:r>
        <w:rPr>
          <w:sz w:val="23"/>
          <w:szCs w:val="23"/>
        </w:rPr>
        <w:t>(121,”Natraj”,”TVM”,2, screenList1);</w:t>
      </w:r>
    </w:p>
    <w:p w14:paraId="21FAA402" w14:textId="77777777" w:rsidR="002B33D2" w:rsidRDefault="00FE1B89">
      <w:pPr>
        <w:ind w:left="110" w:right="4682"/>
        <w:rPr>
          <w:sz w:val="23"/>
          <w:szCs w:val="23"/>
        </w:rPr>
      </w:pPr>
      <w:r>
        <w:rPr>
          <w:sz w:val="23"/>
          <w:szCs w:val="23"/>
        </w:rPr>
        <w:t xml:space="preserve">[obj-Object of </w:t>
      </w:r>
      <w:proofErr w:type="spellStart"/>
      <w:r>
        <w:rPr>
          <w:sz w:val="23"/>
          <w:szCs w:val="23"/>
        </w:rPr>
        <w:t>TheatreManagementSystem</w:t>
      </w:r>
      <w:proofErr w:type="spellEnd"/>
      <w:r>
        <w:rPr>
          <w:sz w:val="23"/>
          <w:szCs w:val="23"/>
        </w:rPr>
        <w:t xml:space="preserve"> class] List&lt;Screen&gt; screenList2= new </w:t>
      </w:r>
      <w:proofErr w:type="spellStart"/>
      <w:r>
        <w:rPr>
          <w:sz w:val="23"/>
          <w:szCs w:val="23"/>
        </w:rPr>
        <w:t>ArrayList</w:t>
      </w:r>
      <w:proofErr w:type="spellEnd"/>
      <w:r>
        <w:rPr>
          <w:sz w:val="23"/>
          <w:szCs w:val="23"/>
        </w:rPr>
        <w:t>&lt;Screen&gt;(); Screen s4= new Screen(1, “Double-R”, 750,300,null,3); Screen s5= new Screen(2, “Max”, 750,300,null,3); screenList2.add(s4);</w:t>
      </w:r>
    </w:p>
    <w:p w14:paraId="27729BFF" w14:textId="77777777" w:rsidR="002B33D2" w:rsidRDefault="00FE1B89">
      <w:pPr>
        <w:spacing w:before="8" w:line="260" w:lineRule="exact"/>
        <w:ind w:left="110" w:right="3698"/>
        <w:rPr>
          <w:sz w:val="23"/>
          <w:szCs w:val="23"/>
        </w:rPr>
      </w:pPr>
      <w:r>
        <w:rPr>
          <w:sz w:val="23"/>
          <w:szCs w:val="23"/>
        </w:rPr>
        <w:t xml:space="preserve">screenList2.add(s5); </w:t>
      </w:r>
      <w:proofErr w:type="spellStart"/>
      <w:proofErr w:type="gramStart"/>
      <w:r>
        <w:rPr>
          <w:sz w:val="23"/>
          <w:szCs w:val="23"/>
        </w:rPr>
        <w:t>obj.addTheatrewithScreen</w:t>
      </w:r>
      <w:proofErr w:type="spellEnd"/>
      <w:proofErr w:type="gramEnd"/>
      <w:r>
        <w:rPr>
          <w:sz w:val="23"/>
          <w:szCs w:val="23"/>
        </w:rPr>
        <w:t>(122,“Gokul”,”Tanjore”,3, screenList2); Based on the above test data other functionalities can be tested.</w:t>
      </w:r>
    </w:p>
    <w:p w14:paraId="72D7531C" w14:textId="77777777" w:rsidR="002B33D2" w:rsidRDefault="00FE1B89">
      <w:pPr>
        <w:spacing w:line="260" w:lineRule="exact"/>
        <w:ind w:left="110"/>
        <w:rPr>
          <w:sz w:val="23"/>
          <w:szCs w:val="23"/>
        </w:rPr>
      </w:pPr>
      <w:r>
        <w:rPr>
          <w:sz w:val="23"/>
          <w:szCs w:val="23"/>
        </w:rPr>
        <w:t>===========================================</w:t>
      </w:r>
    </w:p>
    <w:p w14:paraId="499C5255" w14:textId="77777777" w:rsidR="002B33D2" w:rsidRDefault="002B33D2">
      <w:pPr>
        <w:pBdr>
          <w:bottom w:val="double" w:sz="6" w:space="1" w:color="auto"/>
        </w:pBdr>
        <w:spacing w:before="13" w:line="260" w:lineRule="exact"/>
        <w:rPr>
          <w:sz w:val="26"/>
          <w:szCs w:val="26"/>
        </w:rPr>
      </w:pPr>
    </w:p>
    <w:p w14:paraId="6330DA94" w14:textId="643E4511" w:rsidR="00035A06" w:rsidRDefault="00035A06">
      <w:pPr>
        <w:ind w:left="110"/>
        <w:rPr>
          <w:sz w:val="23"/>
          <w:szCs w:val="23"/>
        </w:rPr>
      </w:pPr>
    </w:p>
    <w:p w14:paraId="3D20225D" w14:textId="77777777" w:rsidR="00035A06" w:rsidRDefault="00035A06" w:rsidP="00035A06">
      <w:pPr>
        <w:spacing w:before="45"/>
        <w:ind w:left="1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color w:val="FF0000"/>
          <w:sz w:val="22"/>
          <w:szCs w:val="22"/>
        </w:rPr>
        <w:t>Zip  Procedure</w:t>
      </w:r>
      <w:proofErr w:type="gramEnd"/>
      <w:r>
        <w:rPr>
          <w:rFonts w:ascii="Calibri" w:eastAsia="Calibri" w:hAnsi="Calibri" w:cs="Calibri"/>
          <w:b/>
          <w:color w:val="FF0000"/>
          <w:sz w:val="22"/>
          <w:szCs w:val="22"/>
        </w:rPr>
        <w:t>:</w:t>
      </w:r>
    </w:p>
    <w:p w14:paraId="14D313E4" w14:textId="77777777" w:rsidR="00035A06" w:rsidRDefault="00035A06" w:rsidP="00035A06">
      <w:pPr>
        <w:spacing w:before="1" w:line="240" w:lineRule="exact"/>
        <w:rPr>
          <w:sz w:val="24"/>
          <w:szCs w:val="24"/>
        </w:rPr>
      </w:pPr>
    </w:p>
    <w:p w14:paraId="00AEDDF6" w14:textId="77777777" w:rsidR="00035A06" w:rsidRDefault="00035A06" w:rsidP="00035A06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1.    In eclipse right click on your project.</w:t>
      </w:r>
    </w:p>
    <w:p w14:paraId="4F85C875" w14:textId="77777777" w:rsidR="00035A06" w:rsidRDefault="00035A06" w:rsidP="00035A06">
      <w:pPr>
        <w:spacing w:line="240" w:lineRule="exact"/>
        <w:rPr>
          <w:sz w:val="24"/>
          <w:szCs w:val="24"/>
        </w:rPr>
      </w:pPr>
    </w:p>
    <w:p w14:paraId="5A682325" w14:textId="77777777" w:rsidR="00035A06" w:rsidRDefault="00035A06" w:rsidP="00035A06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2.    Select copy, then on desktop paste it.</w:t>
      </w:r>
    </w:p>
    <w:p w14:paraId="6819244C" w14:textId="77777777" w:rsidR="00035A06" w:rsidRDefault="00035A06" w:rsidP="00035A06">
      <w:pPr>
        <w:spacing w:line="240" w:lineRule="exact"/>
        <w:rPr>
          <w:sz w:val="24"/>
          <w:szCs w:val="24"/>
        </w:rPr>
      </w:pPr>
    </w:p>
    <w:p w14:paraId="279259FE" w14:textId="77777777" w:rsidR="00035A06" w:rsidRDefault="00035A06" w:rsidP="00035A06">
      <w:pPr>
        <w:spacing w:line="273" w:lineRule="auto"/>
        <w:ind w:left="821" w:right="341" w:hanging="3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3.    Now, on desktop your project folder will be available.  Right click that folder and select, send to -&gt; compressed folder.</w:t>
      </w:r>
    </w:p>
    <w:p w14:paraId="34932BB5" w14:textId="77777777" w:rsidR="00035A06" w:rsidRDefault="00035A06" w:rsidP="00035A06">
      <w:pPr>
        <w:spacing w:before="9" w:line="200" w:lineRule="exact"/>
      </w:pPr>
    </w:p>
    <w:p w14:paraId="0D008EB5" w14:textId="77777777" w:rsidR="00035A06" w:rsidRDefault="00035A06" w:rsidP="00035A06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4.    Now you can find compressed file (zip) of your project folder.  </w:t>
      </w:r>
    </w:p>
    <w:p w14:paraId="43EC8D32" w14:textId="77777777" w:rsidR="00035A06" w:rsidRDefault="00035A06">
      <w:pPr>
        <w:ind w:left="110"/>
        <w:rPr>
          <w:sz w:val="23"/>
          <w:szCs w:val="23"/>
        </w:rPr>
      </w:pPr>
      <w:bookmarkStart w:id="0" w:name="_GoBack"/>
      <w:bookmarkEnd w:id="0"/>
    </w:p>
    <w:sectPr w:rsidR="00035A06">
      <w:pgSz w:w="11920" w:h="16840"/>
      <w:pgMar w:top="620" w:right="1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5102"/>
    <w:multiLevelType w:val="multilevel"/>
    <w:tmpl w:val="EAA0C2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D2"/>
    <w:rsid w:val="00035A06"/>
    <w:rsid w:val="002B33D2"/>
    <w:rsid w:val="00FE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2198"/>
  <w15:docId w15:val="{CD687E86-6F97-4FCF-9C1D-5A948F0B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Mohanaprasath rajendran</cp:lastModifiedBy>
  <cp:revision>5</cp:revision>
  <dcterms:created xsi:type="dcterms:W3CDTF">2020-07-11T08:51:00Z</dcterms:created>
  <dcterms:modified xsi:type="dcterms:W3CDTF">2020-07-11T17:14:00Z</dcterms:modified>
</cp:coreProperties>
</file>