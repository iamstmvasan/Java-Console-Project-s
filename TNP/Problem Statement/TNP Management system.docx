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476BE" w14:textId="7BA47EB0" w:rsidR="00AB427B" w:rsidRDefault="00AB427B">
      <w:pPr>
        <w:spacing w:before="5" w:line="120" w:lineRule="exact"/>
        <w:rPr>
          <w:sz w:val="12"/>
          <w:szCs w:val="12"/>
        </w:rPr>
      </w:pPr>
    </w:p>
    <w:p w14:paraId="709D1787" w14:textId="77777777" w:rsidR="00BF5A58" w:rsidRDefault="00BF5A58">
      <w:pPr>
        <w:spacing w:before="5" w:line="120" w:lineRule="exact"/>
        <w:rPr>
          <w:sz w:val="12"/>
          <w:szCs w:val="12"/>
        </w:rPr>
      </w:pPr>
      <w:bookmarkStart w:id="0" w:name="_GoBack"/>
      <w:bookmarkEnd w:id="0"/>
    </w:p>
    <w:p w14:paraId="16BC21CE" w14:textId="48597DD6" w:rsidR="00AB427B" w:rsidRDefault="006A2F75">
      <w:pPr>
        <w:ind w:left="100" w:right="524"/>
        <w:jc w:val="both"/>
        <w:rPr>
          <w:rFonts w:ascii="Calibri" w:eastAsia="Calibri" w:hAnsi="Calibri" w:cs="Calibri"/>
          <w:sz w:val="22"/>
          <w:szCs w:val="22"/>
        </w:rPr>
      </w:pPr>
      <w:r>
        <w:rPr>
          <w:rFonts w:ascii="Calibri" w:eastAsia="Calibri" w:hAnsi="Calibri" w:cs="Calibri"/>
          <w:b/>
          <w:sz w:val="22"/>
          <w:szCs w:val="22"/>
        </w:rPr>
        <w:t xml:space="preserve">Date: 11 July 2020                                                                                                                </w:t>
      </w:r>
      <w:proofErr w:type="gramStart"/>
      <w:r>
        <w:rPr>
          <w:rFonts w:ascii="Calibri" w:eastAsia="Calibri" w:hAnsi="Calibri" w:cs="Calibri"/>
          <w:b/>
          <w:sz w:val="22"/>
          <w:szCs w:val="22"/>
        </w:rPr>
        <w:t>Time :</w:t>
      </w:r>
      <w:proofErr w:type="gramEnd"/>
      <w:r>
        <w:rPr>
          <w:rFonts w:ascii="Calibri" w:eastAsia="Calibri" w:hAnsi="Calibri" w:cs="Calibri"/>
          <w:b/>
          <w:sz w:val="22"/>
          <w:szCs w:val="22"/>
        </w:rPr>
        <w:t xml:space="preserve">  90 Mins</w:t>
      </w:r>
    </w:p>
    <w:p w14:paraId="4A6999F4" w14:textId="77777777" w:rsidR="00AB427B" w:rsidRDefault="00AB427B">
      <w:pPr>
        <w:spacing w:line="240" w:lineRule="exact"/>
        <w:rPr>
          <w:sz w:val="24"/>
          <w:szCs w:val="24"/>
        </w:rPr>
      </w:pPr>
    </w:p>
    <w:p w14:paraId="5043EF5F" w14:textId="77777777" w:rsidR="00AB427B" w:rsidRDefault="006A2F75">
      <w:pPr>
        <w:ind w:left="100" w:right="7996"/>
        <w:jc w:val="both"/>
        <w:rPr>
          <w:rFonts w:ascii="Calibri" w:eastAsia="Calibri" w:hAnsi="Calibri" w:cs="Calibri"/>
          <w:sz w:val="22"/>
          <w:szCs w:val="22"/>
        </w:rPr>
      </w:pPr>
      <w:r>
        <w:rPr>
          <w:rFonts w:ascii="Calibri" w:eastAsia="Calibri" w:hAnsi="Calibri" w:cs="Calibri"/>
          <w:color w:val="FF0000"/>
          <w:sz w:val="22"/>
          <w:szCs w:val="22"/>
        </w:rPr>
        <w:t>Instructions:</w:t>
      </w:r>
    </w:p>
    <w:p w14:paraId="5942DF29" w14:textId="77777777" w:rsidR="00AB427B" w:rsidRDefault="00AB427B">
      <w:pPr>
        <w:spacing w:before="1" w:line="120" w:lineRule="exact"/>
        <w:rPr>
          <w:sz w:val="12"/>
          <w:szCs w:val="12"/>
        </w:rPr>
      </w:pPr>
    </w:p>
    <w:p w14:paraId="757804F4" w14:textId="1FB79770" w:rsidR="00AB427B" w:rsidRDefault="006A2F75">
      <w:pPr>
        <w:ind w:left="460"/>
        <w:rPr>
          <w:rFonts w:ascii="Calibri" w:eastAsia="Calibri" w:hAnsi="Calibri" w:cs="Calibri"/>
          <w:sz w:val="22"/>
          <w:szCs w:val="22"/>
        </w:rPr>
      </w:pPr>
      <w:proofErr w:type="gramStart"/>
      <w:r>
        <w:rPr>
          <w:rFonts w:ascii="Arial Unicode MS" w:eastAsia="Arial Unicode MS" w:hAnsi="Arial Unicode MS" w:cs="Arial Unicode MS"/>
          <w:color w:val="FF0000"/>
          <w:sz w:val="22"/>
          <w:szCs w:val="22"/>
        </w:rPr>
        <w:t xml:space="preserve">  </w:t>
      </w:r>
      <w:r>
        <w:rPr>
          <w:rFonts w:ascii="Calibri" w:eastAsia="Calibri" w:hAnsi="Calibri" w:cs="Calibri"/>
          <w:color w:val="FF0000"/>
          <w:sz w:val="22"/>
          <w:szCs w:val="22"/>
        </w:rPr>
        <w:t>Give</w:t>
      </w:r>
      <w:proofErr w:type="gramEnd"/>
      <w:r>
        <w:rPr>
          <w:rFonts w:ascii="Calibri" w:eastAsia="Calibri" w:hAnsi="Calibri" w:cs="Calibri"/>
          <w:color w:val="FF0000"/>
          <w:sz w:val="22"/>
          <w:szCs w:val="22"/>
        </w:rPr>
        <w:t xml:space="preserve"> project name as </w:t>
      </w:r>
      <w:proofErr w:type="spellStart"/>
      <w:r>
        <w:rPr>
          <w:rFonts w:ascii="Calibri" w:eastAsia="Calibri" w:hAnsi="Calibri" w:cs="Calibri"/>
          <w:color w:val="FF0000"/>
          <w:sz w:val="22"/>
          <w:szCs w:val="22"/>
        </w:rPr>
        <w:t>yourname_year_number</w:t>
      </w:r>
      <w:proofErr w:type="spellEnd"/>
      <w:r>
        <w:rPr>
          <w:rFonts w:ascii="Calibri" w:eastAsia="Calibri" w:hAnsi="Calibri" w:cs="Calibri"/>
          <w:color w:val="FF0000"/>
          <w:sz w:val="22"/>
          <w:szCs w:val="22"/>
        </w:rPr>
        <w:t>(Ex. Rohinth_2020_001)</w:t>
      </w:r>
    </w:p>
    <w:p w14:paraId="1862F569" w14:textId="77777777" w:rsidR="00AB427B" w:rsidRDefault="006A2F75">
      <w:pPr>
        <w:spacing w:before="77"/>
        <w:ind w:left="460"/>
        <w:rPr>
          <w:rFonts w:ascii="Calibri" w:eastAsia="Calibri" w:hAnsi="Calibri" w:cs="Calibri"/>
          <w:sz w:val="22"/>
          <w:szCs w:val="22"/>
        </w:rPr>
      </w:pPr>
      <w:proofErr w:type="gramStart"/>
      <w:r>
        <w:rPr>
          <w:rFonts w:ascii="Arial Unicode MS" w:eastAsia="Arial Unicode MS" w:hAnsi="Arial Unicode MS" w:cs="Arial Unicode MS"/>
          <w:color w:val="FF0000"/>
          <w:sz w:val="22"/>
          <w:szCs w:val="22"/>
        </w:rPr>
        <w:t xml:space="preserve">  </w:t>
      </w:r>
      <w:r>
        <w:rPr>
          <w:rFonts w:ascii="Calibri" w:eastAsia="Calibri" w:hAnsi="Calibri" w:cs="Calibri"/>
          <w:color w:val="FF0000"/>
          <w:sz w:val="22"/>
          <w:szCs w:val="22"/>
        </w:rPr>
        <w:t>Use</w:t>
      </w:r>
      <w:proofErr w:type="gramEnd"/>
      <w:r>
        <w:rPr>
          <w:rFonts w:ascii="Calibri" w:eastAsia="Calibri" w:hAnsi="Calibri" w:cs="Calibri"/>
          <w:color w:val="FF0000"/>
          <w:sz w:val="22"/>
          <w:szCs w:val="22"/>
        </w:rPr>
        <w:t xml:space="preserve"> exactly same class names as mentioned</w:t>
      </w:r>
    </w:p>
    <w:p w14:paraId="276D7EDC" w14:textId="77777777" w:rsidR="00AB427B" w:rsidRDefault="006A2F75">
      <w:pPr>
        <w:tabs>
          <w:tab w:val="left" w:pos="820"/>
        </w:tabs>
        <w:spacing w:before="82"/>
        <w:ind w:left="821" w:right="84" w:hanging="361"/>
        <w:rPr>
          <w:rFonts w:ascii="Calibri" w:eastAsia="Calibri" w:hAnsi="Calibri" w:cs="Calibri"/>
          <w:sz w:val="22"/>
          <w:szCs w:val="22"/>
        </w:rPr>
      </w:pPr>
      <w:r>
        <w:rPr>
          <w:rFonts w:ascii="Arial Unicode MS" w:eastAsia="Arial Unicode MS" w:hAnsi="Arial Unicode MS" w:cs="Arial Unicode MS"/>
          <w:color w:val="FF0000"/>
          <w:sz w:val="22"/>
          <w:szCs w:val="22"/>
        </w:rPr>
        <w:t></w:t>
      </w:r>
      <w:r>
        <w:rPr>
          <w:rFonts w:ascii="Arial Unicode MS" w:eastAsia="Arial Unicode MS" w:hAnsi="Arial Unicode MS" w:cs="Arial Unicode MS"/>
          <w:color w:val="FF0000"/>
          <w:sz w:val="22"/>
          <w:szCs w:val="22"/>
        </w:rPr>
        <w:tab/>
      </w:r>
      <w:proofErr w:type="gramStart"/>
      <w:r>
        <w:rPr>
          <w:rFonts w:ascii="Calibri" w:eastAsia="Calibri" w:hAnsi="Calibri" w:cs="Calibri"/>
          <w:color w:val="FF0000"/>
          <w:sz w:val="22"/>
          <w:szCs w:val="22"/>
        </w:rPr>
        <w:t>Use  exactly</w:t>
      </w:r>
      <w:proofErr w:type="gramEnd"/>
      <w:r>
        <w:rPr>
          <w:rFonts w:ascii="Calibri" w:eastAsia="Calibri" w:hAnsi="Calibri" w:cs="Calibri"/>
          <w:color w:val="FF0000"/>
          <w:sz w:val="22"/>
          <w:szCs w:val="22"/>
        </w:rPr>
        <w:t xml:space="preserve">  same  method  signature  (method  name,  return  type,  method  parameter  type, position of each method parameter)</w:t>
      </w:r>
    </w:p>
    <w:p w14:paraId="2EA87CDD" w14:textId="77777777" w:rsidR="00AB427B" w:rsidRDefault="006A2F75">
      <w:pPr>
        <w:spacing w:before="77"/>
        <w:ind w:left="460"/>
        <w:rPr>
          <w:rFonts w:ascii="Calibri" w:eastAsia="Calibri" w:hAnsi="Calibri" w:cs="Calibri"/>
          <w:sz w:val="22"/>
          <w:szCs w:val="22"/>
        </w:rPr>
      </w:pPr>
      <w:proofErr w:type="gramStart"/>
      <w:r>
        <w:rPr>
          <w:rFonts w:ascii="Arial Unicode MS" w:eastAsia="Arial Unicode MS" w:hAnsi="Arial Unicode MS" w:cs="Arial Unicode MS"/>
          <w:color w:val="FF0000"/>
          <w:sz w:val="22"/>
          <w:szCs w:val="22"/>
        </w:rPr>
        <w:t xml:space="preserve">  </w:t>
      </w:r>
      <w:r>
        <w:rPr>
          <w:rFonts w:ascii="Calibri" w:eastAsia="Calibri" w:hAnsi="Calibri" w:cs="Calibri"/>
          <w:color w:val="FF0000"/>
          <w:sz w:val="22"/>
          <w:szCs w:val="22"/>
        </w:rPr>
        <w:t>Define</w:t>
      </w:r>
      <w:proofErr w:type="gramEnd"/>
      <w:r>
        <w:rPr>
          <w:rFonts w:ascii="Calibri" w:eastAsia="Calibri" w:hAnsi="Calibri" w:cs="Calibri"/>
          <w:color w:val="FF0000"/>
          <w:sz w:val="22"/>
          <w:szCs w:val="22"/>
        </w:rPr>
        <w:t xml:space="preserve"> attributes with same name and data type as given in class outline.</w:t>
      </w:r>
    </w:p>
    <w:p w14:paraId="10CAF3F1" w14:textId="77777777" w:rsidR="00AB427B" w:rsidRDefault="006A2F75">
      <w:pPr>
        <w:spacing w:before="82"/>
        <w:ind w:left="460"/>
        <w:rPr>
          <w:rFonts w:ascii="Calibri" w:eastAsia="Calibri" w:hAnsi="Calibri" w:cs="Calibri"/>
          <w:sz w:val="22"/>
          <w:szCs w:val="22"/>
        </w:rPr>
      </w:pPr>
      <w:proofErr w:type="gramStart"/>
      <w:r>
        <w:rPr>
          <w:rFonts w:ascii="Arial Unicode MS" w:eastAsia="Arial Unicode MS" w:hAnsi="Arial Unicode MS" w:cs="Arial Unicode MS"/>
          <w:color w:val="FF0000"/>
          <w:sz w:val="22"/>
          <w:szCs w:val="22"/>
        </w:rPr>
        <w:t xml:space="preserve">  </w:t>
      </w:r>
      <w:r>
        <w:rPr>
          <w:rFonts w:ascii="Calibri" w:eastAsia="Calibri" w:hAnsi="Calibri" w:cs="Calibri"/>
          <w:color w:val="FF0000"/>
          <w:sz w:val="22"/>
          <w:szCs w:val="22"/>
        </w:rPr>
        <w:t>Define</w:t>
      </w:r>
      <w:proofErr w:type="gramEnd"/>
      <w:r>
        <w:rPr>
          <w:rFonts w:ascii="Calibri" w:eastAsia="Calibri" w:hAnsi="Calibri" w:cs="Calibri"/>
          <w:color w:val="FF0000"/>
          <w:sz w:val="22"/>
          <w:szCs w:val="22"/>
        </w:rPr>
        <w:t xml:space="preserve"> constructors and getter setters as given in the class outline.</w:t>
      </w:r>
    </w:p>
    <w:p w14:paraId="54FD2D3B" w14:textId="77777777" w:rsidR="00AB427B" w:rsidRDefault="006A2F75">
      <w:pPr>
        <w:tabs>
          <w:tab w:val="left" w:pos="820"/>
        </w:tabs>
        <w:spacing w:before="77" w:line="244" w:lineRule="auto"/>
        <w:ind w:left="821" w:right="75" w:hanging="361"/>
        <w:rPr>
          <w:rFonts w:ascii="Calibri" w:eastAsia="Calibri" w:hAnsi="Calibri" w:cs="Calibri"/>
          <w:sz w:val="22"/>
          <w:szCs w:val="22"/>
        </w:rPr>
      </w:pPr>
      <w:r>
        <w:rPr>
          <w:rFonts w:ascii="Arial Unicode MS" w:eastAsia="Arial Unicode MS" w:hAnsi="Arial Unicode MS" w:cs="Arial Unicode MS"/>
          <w:color w:val="FF0000"/>
          <w:sz w:val="22"/>
          <w:szCs w:val="22"/>
        </w:rPr>
        <w:t></w:t>
      </w:r>
      <w:r>
        <w:rPr>
          <w:rFonts w:ascii="Arial Unicode MS" w:eastAsia="Arial Unicode MS" w:hAnsi="Arial Unicode MS" w:cs="Arial Unicode MS"/>
          <w:color w:val="FF0000"/>
          <w:sz w:val="22"/>
          <w:szCs w:val="22"/>
        </w:rPr>
        <w:tab/>
      </w:r>
      <w:proofErr w:type="gramStart"/>
      <w:r>
        <w:rPr>
          <w:rFonts w:ascii="Calibri" w:eastAsia="Calibri" w:hAnsi="Calibri" w:cs="Calibri"/>
          <w:color w:val="FF0000"/>
          <w:sz w:val="22"/>
          <w:szCs w:val="22"/>
        </w:rPr>
        <w:t>Ensure  attributes</w:t>
      </w:r>
      <w:proofErr w:type="gramEnd"/>
      <w:r>
        <w:rPr>
          <w:rFonts w:ascii="Calibri" w:eastAsia="Calibri" w:hAnsi="Calibri" w:cs="Calibri"/>
          <w:color w:val="FF0000"/>
          <w:sz w:val="22"/>
          <w:szCs w:val="22"/>
        </w:rPr>
        <w:t xml:space="preserve">  are  private  and  other  methods  which  will  be  called  from  main  method, getter-setter methods and constructor are public.</w:t>
      </w:r>
    </w:p>
    <w:p w14:paraId="0FBD119E" w14:textId="77777777" w:rsidR="00AB427B" w:rsidRDefault="006A2F75">
      <w:pPr>
        <w:spacing w:before="73"/>
        <w:ind w:left="460"/>
        <w:rPr>
          <w:rFonts w:ascii="Calibri" w:eastAsia="Calibri" w:hAnsi="Calibri" w:cs="Calibri"/>
          <w:sz w:val="22"/>
          <w:szCs w:val="22"/>
        </w:rPr>
      </w:pPr>
      <w:proofErr w:type="gramStart"/>
      <w:r>
        <w:rPr>
          <w:rFonts w:ascii="Arial Unicode MS" w:eastAsia="Arial Unicode MS" w:hAnsi="Arial Unicode MS" w:cs="Arial Unicode MS"/>
          <w:color w:val="FF0000"/>
          <w:sz w:val="22"/>
          <w:szCs w:val="22"/>
        </w:rPr>
        <w:t xml:space="preserve">  </w:t>
      </w:r>
      <w:r>
        <w:rPr>
          <w:rFonts w:ascii="Calibri" w:eastAsia="Calibri" w:hAnsi="Calibri" w:cs="Calibri"/>
          <w:color w:val="FF0000"/>
          <w:sz w:val="22"/>
          <w:szCs w:val="22"/>
        </w:rPr>
        <w:t>Use</w:t>
      </w:r>
      <w:proofErr w:type="gramEnd"/>
      <w:r>
        <w:rPr>
          <w:rFonts w:ascii="Calibri" w:eastAsia="Calibri" w:hAnsi="Calibri" w:cs="Calibri"/>
          <w:color w:val="FF0000"/>
          <w:sz w:val="22"/>
          <w:szCs w:val="22"/>
        </w:rPr>
        <w:t xml:space="preserve"> main method only for input and output and testing object creation and object methods.</w:t>
      </w:r>
    </w:p>
    <w:p w14:paraId="6359A46D" w14:textId="3CD1B94B" w:rsidR="00AB427B" w:rsidRDefault="006A2F75">
      <w:pPr>
        <w:spacing w:before="10"/>
        <w:ind w:left="460"/>
        <w:rPr>
          <w:rFonts w:ascii="Calibri" w:eastAsia="Calibri" w:hAnsi="Calibri" w:cs="Calibri"/>
          <w:sz w:val="22"/>
          <w:szCs w:val="22"/>
        </w:rPr>
      </w:pPr>
      <w:proofErr w:type="gramStart"/>
      <w:r>
        <w:rPr>
          <w:rFonts w:ascii="Arial Unicode MS" w:eastAsia="Arial Unicode MS" w:hAnsi="Arial Unicode MS" w:cs="Arial Unicode MS"/>
          <w:color w:val="FF0000"/>
          <w:sz w:val="22"/>
          <w:szCs w:val="22"/>
        </w:rPr>
        <w:t xml:space="preserve">  </w:t>
      </w:r>
      <w:r>
        <w:rPr>
          <w:rFonts w:ascii="Calibri" w:eastAsia="Calibri" w:hAnsi="Calibri" w:cs="Calibri"/>
          <w:color w:val="FF0000"/>
          <w:sz w:val="22"/>
          <w:szCs w:val="22"/>
        </w:rPr>
        <w:t>Within</w:t>
      </w:r>
      <w:proofErr w:type="gramEnd"/>
      <w:r>
        <w:rPr>
          <w:rFonts w:ascii="Calibri" w:eastAsia="Calibri" w:hAnsi="Calibri" w:cs="Calibri"/>
          <w:color w:val="FF0000"/>
          <w:sz w:val="22"/>
          <w:szCs w:val="22"/>
        </w:rPr>
        <w:t xml:space="preserve"> the given time, mail it</w:t>
      </w:r>
    </w:p>
    <w:p w14:paraId="0105D520" w14:textId="77777777" w:rsidR="00AB427B" w:rsidRDefault="00AB427B">
      <w:pPr>
        <w:spacing w:before="14" w:line="260" w:lineRule="exact"/>
        <w:rPr>
          <w:sz w:val="26"/>
          <w:szCs w:val="26"/>
        </w:rPr>
      </w:pPr>
    </w:p>
    <w:p w14:paraId="57CDD2D6" w14:textId="77777777" w:rsidR="00AB427B" w:rsidRDefault="006A2F75">
      <w:pPr>
        <w:spacing w:line="274" w:lineRule="auto"/>
        <w:ind w:left="100" w:right="86"/>
        <w:jc w:val="both"/>
        <w:rPr>
          <w:rFonts w:ascii="Calibri" w:eastAsia="Calibri" w:hAnsi="Calibri" w:cs="Calibri"/>
          <w:sz w:val="22"/>
          <w:szCs w:val="22"/>
        </w:rPr>
      </w:pPr>
      <w:proofErr w:type="gramStart"/>
      <w:r>
        <w:rPr>
          <w:rFonts w:ascii="Calibri" w:eastAsia="Calibri" w:hAnsi="Calibri" w:cs="Calibri"/>
          <w:b/>
          <w:sz w:val="22"/>
          <w:szCs w:val="22"/>
        </w:rPr>
        <w:t>As  mentioned</w:t>
      </w:r>
      <w:proofErr w:type="gramEnd"/>
      <w:r>
        <w:rPr>
          <w:rFonts w:ascii="Calibri" w:eastAsia="Calibri" w:hAnsi="Calibri" w:cs="Calibri"/>
          <w:b/>
          <w:sz w:val="22"/>
          <w:szCs w:val="22"/>
        </w:rPr>
        <w:t xml:space="preserve">  above,  any  logic  which  may  be  100%  correct  is  not  valid  if  above  points  are  not taken  care.  Hence, </w:t>
      </w:r>
      <w:proofErr w:type="gramStart"/>
      <w:r>
        <w:rPr>
          <w:rFonts w:ascii="Calibri" w:eastAsia="Calibri" w:hAnsi="Calibri" w:cs="Calibri"/>
          <w:b/>
          <w:sz w:val="22"/>
          <w:szCs w:val="22"/>
        </w:rPr>
        <w:t>simply  building</w:t>
      </w:r>
      <w:proofErr w:type="gramEnd"/>
      <w:r>
        <w:rPr>
          <w:rFonts w:ascii="Calibri" w:eastAsia="Calibri" w:hAnsi="Calibri" w:cs="Calibri"/>
          <w:b/>
          <w:sz w:val="22"/>
          <w:szCs w:val="22"/>
        </w:rPr>
        <w:t xml:space="preserve">  logic does  not  certify  us  as project  ready.  </w:t>
      </w:r>
      <w:proofErr w:type="gramStart"/>
      <w:r>
        <w:rPr>
          <w:rFonts w:ascii="Calibri" w:eastAsia="Calibri" w:hAnsi="Calibri" w:cs="Calibri"/>
          <w:b/>
          <w:sz w:val="22"/>
          <w:szCs w:val="22"/>
        </w:rPr>
        <w:t>Building  exact</w:t>
      </w:r>
      <w:proofErr w:type="gramEnd"/>
      <w:r>
        <w:rPr>
          <w:rFonts w:ascii="Calibri" w:eastAsia="Calibri" w:hAnsi="Calibri" w:cs="Calibri"/>
          <w:b/>
          <w:sz w:val="22"/>
          <w:szCs w:val="22"/>
        </w:rPr>
        <w:t xml:space="preserve">  and complete solution does.</w:t>
      </w:r>
    </w:p>
    <w:p w14:paraId="0E1E4E03" w14:textId="77777777" w:rsidR="00AB427B" w:rsidRDefault="00AB427B">
      <w:pPr>
        <w:spacing w:before="9" w:line="200" w:lineRule="exact"/>
      </w:pPr>
    </w:p>
    <w:p w14:paraId="3BA3881B" w14:textId="77777777" w:rsidR="00AB427B" w:rsidRDefault="006A2F75">
      <w:pPr>
        <w:ind w:left="100" w:right="7266"/>
        <w:jc w:val="both"/>
        <w:rPr>
          <w:rFonts w:ascii="Calibri" w:eastAsia="Calibri" w:hAnsi="Calibri" w:cs="Calibri"/>
          <w:sz w:val="22"/>
          <w:szCs w:val="22"/>
        </w:rPr>
      </w:pPr>
      <w:r>
        <w:rPr>
          <w:rFonts w:ascii="Calibri" w:eastAsia="Calibri" w:hAnsi="Calibri" w:cs="Calibri"/>
          <w:b/>
          <w:sz w:val="22"/>
          <w:szCs w:val="22"/>
        </w:rPr>
        <w:t>Problem Statement:</w:t>
      </w:r>
    </w:p>
    <w:p w14:paraId="0BA9446F" w14:textId="77777777" w:rsidR="00AB427B" w:rsidRDefault="00AB427B">
      <w:pPr>
        <w:spacing w:before="1" w:line="240" w:lineRule="exact"/>
        <w:rPr>
          <w:sz w:val="24"/>
          <w:szCs w:val="24"/>
        </w:rPr>
      </w:pPr>
    </w:p>
    <w:p w14:paraId="77B31AE1" w14:textId="77777777" w:rsidR="00AB427B" w:rsidRDefault="006A2F75">
      <w:pPr>
        <w:spacing w:line="276" w:lineRule="auto"/>
        <w:ind w:left="100" w:right="80"/>
        <w:jc w:val="both"/>
        <w:rPr>
          <w:rFonts w:ascii="Calibri" w:eastAsia="Calibri" w:hAnsi="Calibri" w:cs="Calibri"/>
          <w:sz w:val="22"/>
          <w:szCs w:val="22"/>
        </w:rPr>
      </w:pPr>
      <w:proofErr w:type="gramStart"/>
      <w:r>
        <w:rPr>
          <w:rFonts w:ascii="Calibri" w:eastAsia="Calibri" w:hAnsi="Calibri" w:cs="Calibri"/>
          <w:sz w:val="22"/>
          <w:szCs w:val="22"/>
        </w:rPr>
        <w:t>Training  and</w:t>
      </w:r>
      <w:proofErr w:type="gramEnd"/>
      <w:r>
        <w:rPr>
          <w:rFonts w:ascii="Calibri" w:eastAsia="Calibri" w:hAnsi="Calibri" w:cs="Calibri"/>
          <w:sz w:val="22"/>
          <w:szCs w:val="22"/>
        </w:rPr>
        <w:t xml:space="preserve">  Placements  department  of  a  university  planned  to  automate  the  student  details management   process.      To   assist   </w:t>
      </w:r>
      <w:proofErr w:type="gramStart"/>
      <w:r>
        <w:rPr>
          <w:rFonts w:ascii="Calibri" w:eastAsia="Calibri" w:hAnsi="Calibri" w:cs="Calibri"/>
          <w:sz w:val="22"/>
          <w:szCs w:val="22"/>
        </w:rPr>
        <w:t xml:space="preserve">them,   </w:t>
      </w:r>
      <w:proofErr w:type="gramEnd"/>
      <w:r>
        <w:rPr>
          <w:rFonts w:ascii="Calibri" w:eastAsia="Calibri" w:hAnsi="Calibri" w:cs="Calibri"/>
          <w:sz w:val="22"/>
          <w:szCs w:val="22"/>
        </w:rPr>
        <w:t>develop   a   system   based   on   the   below   mentioned requirements.</w:t>
      </w:r>
    </w:p>
    <w:p w14:paraId="2D1B31A9" w14:textId="77777777" w:rsidR="00AB427B" w:rsidRDefault="00AB427B">
      <w:pPr>
        <w:spacing w:before="2" w:line="200" w:lineRule="exact"/>
      </w:pPr>
    </w:p>
    <w:p w14:paraId="074CE70E" w14:textId="77777777" w:rsidR="00AB427B" w:rsidRDefault="006A2F75">
      <w:pPr>
        <w:ind w:left="100" w:right="4619"/>
        <w:jc w:val="both"/>
        <w:rPr>
          <w:rFonts w:ascii="Calibri" w:eastAsia="Calibri" w:hAnsi="Calibri" w:cs="Calibri"/>
          <w:sz w:val="22"/>
          <w:szCs w:val="22"/>
        </w:rPr>
      </w:pPr>
      <w:r>
        <w:rPr>
          <w:rFonts w:ascii="Calibri" w:eastAsia="Calibri" w:hAnsi="Calibri" w:cs="Calibri"/>
          <w:sz w:val="22"/>
          <w:szCs w:val="22"/>
        </w:rPr>
        <w:t xml:space="preserve">Create class </w:t>
      </w:r>
      <w:r>
        <w:rPr>
          <w:rFonts w:ascii="Calibri" w:eastAsia="Calibri" w:hAnsi="Calibri" w:cs="Calibri"/>
          <w:b/>
          <w:sz w:val="22"/>
          <w:szCs w:val="22"/>
        </w:rPr>
        <w:t xml:space="preserve">Student </w:t>
      </w:r>
      <w:r>
        <w:rPr>
          <w:rFonts w:ascii="Calibri" w:eastAsia="Calibri" w:hAnsi="Calibri" w:cs="Calibri"/>
          <w:sz w:val="22"/>
          <w:szCs w:val="22"/>
        </w:rPr>
        <w:t>with the following attributes.</w:t>
      </w:r>
    </w:p>
    <w:p w14:paraId="2C48C294" w14:textId="77777777" w:rsidR="00AB427B" w:rsidRDefault="006A2F75">
      <w:pPr>
        <w:ind w:left="821" w:right="81"/>
        <w:rPr>
          <w:rFonts w:ascii="Calibri" w:eastAsia="Calibri" w:hAnsi="Calibri" w:cs="Calibri"/>
          <w:sz w:val="22"/>
          <w:szCs w:val="22"/>
        </w:rPr>
      </w:pPr>
      <w:proofErr w:type="spellStart"/>
      <w:proofErr w:type="gramStart"/>
      <w:r>
        <w:rPr>
          <w:rFonts w:ascii="Calibri" w:eastAsia="Calibri" w:hAnsi="Calibri" w:cs="Calibri"/>
          <w:sz w:val="22"/>
          <w:szCs w:val="22"/>
        </w:rPr>
        <w:t>regNo</w:t>
      </w:r>
      <w:proofErr w:type="spellEnd"/>
      <w:r>
        <w:rPr>
          <w:rFonts w:ascii="Calibri" w:eastAsia="Calibri" w:hAnsi="Calibri" w:cs="Calibri"/>
          <w:sz w:val="22"/>
          <w:szCs w:val="22"/>
        </w:rPr>
        <w:t xml:space="preserve">  –</w:t>
      </w:r>
      <w:proofErr w:type="gramEnd"/>
      <w:r>
        <w:rPr>
          <w:rFonts w:ascii="Calibri" w:eastAsia="Calibri" w:hAnsi="Calibri" w:cs="Calibri"/>
          <w:sz w:val="22"/>
          <w:szCs w:val="22"/>
        </w:rPr>
        <w:t xml:space="preserve">  int, name  –  String, branch  –  String, </w:t>
      </w:r>
      <w:proofErr w:type="spellStart"/>
      <w:r>
        <w:rPr>
          <w:rFonts w:ascii="Calibri" w:eastAsia="Calibri" w:hAnsi="Calibri" w:cs="Calibri"/>
          <w:sz w:val="22"/>
          <w:szCs w:val="22"/>
        </w:rPr>
        <w:t>cgpa</w:t>
      </w:r>
      <w:proofErr w:type="spellEnd"/>
      <w:r>
        <w:rPr>
          <w:rFonts w:ascii="Calibri" w:eastAsia="Calibri" w:hAnsi="Calibri" w:cs="Calibri"/>
          <w:sz w:val="22"/>
          <w:szCs w:val="22"/>
        </w:rPr>
        <w:t xml:space="preserve">  –  float, </w:t>
      </w:r>
      <w:proofErr w:type="spellStart"/>
      <w:r>
        <w:rPr>
          <w:rFonts w:ascii="Calibri" w:eastAsia="Calibri" w:hAnsi="Calibri" w:cs="Calibri"/>
          <w:sz w:val="22"/>
          <w:szCs w:val="22"/>
        </w:rPr>
        <w:t>placementStatus</w:t>
      </w:r>
      <w:proofErr w:type="spellEnd"/>
      <w:r>
        <w:rPr>
          <w:rFonts w:ascii="Calibri" w:eastAsia="Calibri" w:hAnsi="Calibri" w:cs="Calibri"/>
          <w:sz w:val="22"/>
          <w:szCs w:val="22"/>
        </w:rPr>
        <w:t xml:space="preserve">  –  </w:t>
      </w:r>
      <w:proofErr w:type="spellStart"/>
      <w:r>
        <w:rPr>
          <w:rFonts w:ascii="Calibri" w:eastAsia="Calibri" w:hAnsi="Calibri" w:cs="Calibri"/>
          <w:sz w:val="22"/>
          <w:szCs w:val="22"/>
        </w:rPr>
        <w:t>boolean</w:t>
      </w:r>
      <w:proofErr w:type="spellEnd"/>
      <w:r>
        <w:rPr>
          <w:rFonts w:ascii="Calibri" w:eastAsia="Calibri" w:hAnsi="Calibri" w:cs="Calibri"/>
          <w:sz w:val="22"/>
          <w:szCs w:val="22"/>
        </w:rPr>
        <w:t xml:space="preserve">  and company - String</w:t>
      </w:r>
    </w:p>
    <w:p w14:paraId="7E5D6DF8" w14:textId="77777777" w:rsidR="00AB427B" w:rsidRDefault="006A2F75">
      <w:pPr>
        <w:ind w:left="100" w:right="74" w:firstLine="721"/>
        <w:rPr>
          <w:rFonts w:ascii="Calibri" w:eastAsia="Calibri" w:hAnsi="Calibri" w:cs="Calibri"/>
          <w:sz w:val="22"/>
          <w:szCs w:val="22"/>
        </w:rPr>
      </w:pPr>
      <w:r>
        <w:rPr>
          <w:rFonts w:ascii="Calibri" w:eastAsia="Calibri" w:hAnsi="Calibri" w:cs="Calibri"/>
          <w:b/>
          <w:sz w:val="22"/>
          <w:szCs w:val="22"/>
        </w:rPr>
        <w:t xml:space="preserve">Create constructors, getters and setters as mentioned in </w:t>
      </w:r>
      <w:r>
        <w:rPr>
          <w:rFonts w:ascii="Calibri" w:eastAsia="Calibri" w:hAnsi="Calibri" w:cs="Calibri"/>
          <w:b/>
          <w:sz w:val="22"/>
          <w:szCs w:val="22"/>
          <w:highlight w:val="yellow"/>
        </w:rPr>
        <w:t xml:space="preserve">the </w:t>
      </w:r>
      <w:r>
        <w:rPr>
          <w:rFonts w:ascii="Calibri" w:eastAsia="Calibri" w:hAnsi="Calibri" w:cs="Calibri"/>
          <w:b/>
          <w:color w:val="FF0000"/>
          <w:sz w:val="22"/>
          <w:szCs w:val="22"/>
          <w:highlight w:val="yellow"/>
        </w:rPr>
        <w:t>project view image at the end</w:t>
      </w:r>
      <w:r>
        <w:rPr>
          <w:rFonts w:ascii="Calibri" w:eastAsia="Calibri" w:hAnsi="Calibri" w:cs="Calibri"/>
          <w:b/>
          <w:color w:val="FF0000"/>
          <w:sz w:val="22"/>
          <w:szCs w:val="22"/>
        </w:rPr>
        <w:t xml:space="preserve"> </w:t>
      </w:r>
      <w:r>
        <w:rPr>
          <w:rFonts w:ascii="Calibri" w:eastAsia="Calibri" w:hAnsi="Calibri" w:cs="Calibri"/>
          <w:b/>
          <w:color w:val="FF0000"/>
          <w:sz w:val="22"/>
          <w:szCs w:val="22"/>
          <w:highlight w:val="yellow"/>
        </w:rPr>
        <w:t>of this file.</w:t>
      </w:r>
    </w:p>
    <w:p w14:paraId="6150CADD" w14:textId="77777777" w:rsidR="00AB427B" w:rsidRDefault="00AB427B">
      <w:pPr>
        <w:spacing w:before="9" w:line="260" w:lineRule="exact"/>
        <w:rPr>
          <w:sz w:val="26"/>
          <w:szCs w:val="26"/>
        </w:rPr>
      </w:pPr>
    </w:p>
    <w:p w14:paraId="73835F37" w14:textId="77777777" w:rsidR="00AB427B" w:rsidRDefault="006A2F75">
      <w:pPr>
        <w:ind w:left="100" w:right="4672"/>
        <w:jc w:val="both"/>
        <w:rPr>
          <w:rFonts w:ascii="Calibri" w:eastAsia="Calibri" w:hAnsi="Calibri" w:cs="Calibri"/>
          <w:sz w:val="22"/>
          <w:szCs w:val="22"/>
        </w:rPr>
      </w:pPr>
      <w:r>
        <w:rPr>
          <w:rFonts w:ascii="Calibri" w:eastAsia="Calibri" w:hAnsi="Calibri" w:cs="Calibri"/>
          <w:sz w:val="22"/>
          <w:szCs w:val="22"/>
        </w:rPr>
        <w:t xml:space="preserve">Create </w:t>
      </w:r>
      <w:proofErr w:type="spellStart"/>
      <w:r>
        <w:rPr>
          <w:rFonts w:ascii="Calibri" w:eastAsia="Calibri" w:hAnsi="Calibri" w:cs="Calibri"/>
          <w:b/>
          <w:sz w:val="22"/>
          <w:szCs w:val="22"/>
        </w:rPr>
        <w:t>TnPManagement</w:t>
      </w:r>
      <w:proofErr w:type="spellEnd"/>
      <w:r>
        <w:rPr>
          <w:rFonts w:ascii="Calibri" w:eastAsia="Calibri" w:hAnsi="Calibri" w:cs="Calibri"/>
          <w:b/>
          <w:sz w:val="22"/>
          <w:szCs w:val="22"/>
        </w:rPr>
        <w:t xml:space="preserve"> </w:t>
      </w:r>
      <w:r>
        <w:rPr>
          <w:rFonts w:ascii="Calibri" w:eastAsia="Calibri" w:hAnsi="Calibri" w:cs="Calibri"/>
          <w:sz w:val="22"/>
          <w:szCs w:val="22"/>
        </w:rPr>
        <w:t>class with main method.</w:t>
      </w:r>
    </w:p>
    <w:p w14:paraId="11E8C681" w14:textId="77777777" w:rsidR="00AB427B" w:rsidRDefault="006A2F75">
      <w:pPr>
        <w:ind w:left="821"/>
        <w:rPr>
          <w:rFonts w:ascii="Calibri" w:eastAsia="Calibri" w:hAnsi="Calibri" w:cs="Calibri"/>
          <w:sz w:val="22"/>
          <w:szCs w:val="22"/>
        </w:rPr>
      </w:pPr>
      <w:r>
        <w:rPr>
          <w:rFonts w:ascii="Calibri" w:eastAsia="Calibri" w:hAnsi="Calibri" w:cs="Calibri"/>
          <w:sz w:val="22"/>
          <w:szCs w:val="22"/>
        </w:rPr>
        <w:t>In main method create array of Student objects with the following values.</w:t>
      </w:r>
    </w:p>
    <w:p w14:paraId="2A1410B7" w14:textId="77777777" w:rsidR="00AB427B" w:rsidRDefault="006A2F75">
      <w:pPr>
        <w:ind w:left="821"/>
        <w:rPr>
          <w:rFonts w:ascii="Calibri" w:eastAsia="Calibri" w:hAnsi="Calibri" w:cs="Calibri"/>
          <w:sz w:val="22"/>
          <w:szCs w:val="22"/>
        </w:rPr>
      </w:pPr>
      <w:proofErr w:type="spellStart"/>
      <w:r>
        <w:rPr>
          <w:rFonts w:ascii="Calibri" w:eastAsia="Calibri" w:hAnsi="Calibri" w:cs="Calibri"/>
          <w:b/>
          <w:sz w:val="22"/>
          <w:szCs w:val="22"/>
        </w:rPr>
        <w:t>regNo</w:t>
      </w:r>
      <w:proofErr w:type="spellEnd"/>
      <w:r>
        <w:rPr>
          <w:rFonts w:ascii="Calibri" w:eastAsia="Calibri" w:hAnsi="Calibri" w:cs="Calibri"/>
          <w:b/>
          <w:sz w:val="22"/>
          <w:szCs w:val="22"/>
        </w:rPr>
        <w:t xml:space="preserve">                  name                                 branch                               </w:t>
      </w:r>
      <w:proofErr w:type="spellStart"/>
      <w:r>
        <w:rPr>
          <w:rFonts w:ascii="Calibri" w:eastAsia="Calibri" w:hAnsi="Calibri" w:cs="Calibri"/>
          <w:b/>
          <w:sz w:val="22"/>
          <w:szCs w:val="22"/>
        </w:rPr>
        <w:t>cgpa</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placementStatus</w:t>
      </w:r>
      <w:proofErr w:type="spellEnd"/>
    </w:p>
    <w:p w14:paraId="5ED20BC1" w14:textId="77777777" w:rsidR="00AB427B" w:rsidRDefault="006A2F75">
      <w:pPr>
        <w:spacing w:line="260" w:lineRule="exact"/>
        <w:ind w:left="821"/>
        <w:rPr>
          <w:rFonts w:ascii="Calibri" w:eastAsia="Calibri" w:hAnsi="Calibri" w:cs="Calibri"/>
          <w:sz w:val="22"/>
          <w:szCs w:val="22"/>
        </w:rPr>
      </w:pPr>
      <w:r>
        <w:rPr>
          <w:rFonts w:ascii="Calibri" w:eastAsia="Calibri" w:hAnsi="Calibri" w:cs="Calibri"/>
          <w:sz w:val="22"/>
          <w:szCs w:val="22"/>
        </w:rPr>
        <w:t xml:space="preserve">1001                    </w:t>
      </w:r>
      <w:proofErr w:type="gramStart"/>
      <w:r>
        <w:rPr>
          <w:rFonts w:ascii="Calibri" w:eastAsia="Calibri" w:hAnsi="Calibri" w:cs="Calibri"/>
          <w:sz w:val="22"/>
          <w:szCs w:val="22"/>
        </w:rPr>
        <w:t>A</w:t>
      </w:r>
      <w:proofErr w:type="gramEnd"/>
      <w:r>
        <w:rPr>
          <w:rFonts w:ascii="Calibri" w:eastAsia="Calibri" w:hAnsi="Calibri" w:cs="Calibri"/>
          <w:sz w:val="22"/>
          <w:szCs w:val="22"/>
        </w:rPr>
        <w:t xml:space="preserve">                                         EEE                                     6.5                       false</w:t>
      </w:r>
    </w:p>
    <w:p w14:paraId="3B19CBB2" w14:textId="77777777" w:rsidR="00AB427B" w:rsidRDefault="006A2F75">
      <w:pPr>
        <w:ind w:left="821"/>
        <w:rPr>
          <w:rFonts w:ascii="Calibri" w:eastAsia="Calibri" w:hAnsi="Calibri" w:cs="Calibri"/>
          <w:sz w:val="22"/>
          <w:szCs w:val="22"/>
        </w:rPr>
      </w:pPr>
      <w:r>
        <w:rPr>
          <w:rFonts w:ascii="Calibri" w:eastAsia="Calibri" w:hAnsi="Calibri" w:cs="Calibri"/>
          <w:sz w:val="22"/>
          <w:szCs w:val="22"/>
        </w:rPr>
        <w:t>1002                    B                                         ECE                                     7.5                       false</w:t>
      </w:r>
    </w:p>
    <w:p w14:paraId="67A84AAC" w14:textId="77777777" w:rsidR="00AB427B" w:rsidRDefault="006A2F75">
      <w:pPr>
        <w:ind w:left="821"/>
        <w:rPr>
          <w:rFonts w:ascii="Calibri" w:eastAsia="Calibri" w:hAnsi="Calibri" w:cs="Calibri"/>
          <w:sz w:val="22"/>
          <w:szCs w:val="22"/>
        </w:rPr>
      </w:pPr>
      <w:r>
        <w:rPr>
          <w:rFonts w:ascii="Calibri" w:eastAsia="Calibri" w:hAnsi="Calibri" w:cs="Calibri"/>
          <w:sz w:val="22"/>
          <w:szCs w:val="22"/>
        </w:rPr>
        <w:t>1003                    C                                         EEE                                     5.5                       false</w:t>
      </w:r>
    </w:p>
    <w:p w14:paraId="3E458E9D" w14:textId="77777777" w:rsidR="00AB427B" w:rsidRDefault="006A2F75">
      <w:pPr>
        <w:ind w:left="821"/>
        <w:rPr>
          <w:rFonts w:ascii="Calibri" w:eastAsia="Calibri" w:hAnsi="Calibri" w:cs="Calibri"/>
          <w:sz w:val="22"/>
          <w:szCs w:val="22"/>
        </w:rPr>
      </w:pPr>
      <w:r>
        <w:rPr>
          <w:rFonts w:ascii="Calibri" w:eastAsia="Calibri" w:hAnsi="Calibri" w:cs="Calibri"/>
          <w:sz w:val="22"/>
          <w:szCs w:val="22"/>
        </w:rPr>
        <w:t>1004                    D                                         CSE                                     8.5                       false</w:t>
      </w:r>
    </w:p>
    <w:p w14:paraId="0D7CE69E" w14:textId="77777777" w:rsidR="00AB427B" w:rsidRDefault="006A2F75">
      <w:pPr>
        <w:ind w:left="821"/>
        <w:rPr>
          <w:rFonts w:ascii="Calibri" w:eastAsia="Calibri" w:hAnsi="Calibri" w:cs="Calibri"/>
          <w:sz w:val="22"/>
          <w:szCs w:val="22"/>
        </w:rPr>
      </w:pPr>
      <w:r>
        <w:rPr>
          <w:rFonts w:ascii="Calibri" w:eastAsia="Calibri" w:hAnsi="Calibri" w:cs="Calibri"/>
          <w:sz w:val="22"/>
          <w:szCs w:val="22"/>
        </w:rPr>
        <w:t>1005                    E                                         ECE                                     7.5                       false</w:t>
      </w:r>
    </w:p>
    <w:p w14:paraId="0BA7FD1D" w14:textId="77777777" w:rsidR="00AB427B" w:rsidRDefault="006A2F75">
      <w:pPr>
        <w:ind w:left="821"/>
        <w:rPr>
          <w:rFonts w:ascii="Calibri" w:eastAsia="Calibri" w:hAnsi="Calibri" w:cs="Calibri"/>
          <w:sz w:val="22"/>
          <w:szCs w:val="22"/>
        </w:rPr>
      </w:pPr>
      <w:r>
        <w:rPr>
          <w:rFonts w:ascii="Calibri" w:eastAsia="Calibri" w:hAnsi="Calibri" w:cs="Calibri"/>
          <w:sz w:val="22"/>
          <w:szCs w:val="22"/>
        </w:rPr>
        <w:t>1006                    F                                         EEE                                     6.5                       false</w:t>
      </w:r>
    </w:p>
    <w:p w14:paraId="46A6007A" w14:textId="77777777" w:rsidR="00AB427B" w:rsidRDefault="00AB427B">
      <w:pPr>
        <w:spacing w:before="9" w:line="260" w:lineRule="exact"/>
        <w:rPr>
          <w:sz w:val="26"/>
          <w:szCs w:val="26"/>
        </w:rPr>
      </w:pPr>
    </w:p>
    <w:p w14:paraId="696D11F9" w14:textId="77777777" w:rsidR="00AB427B" w:rsidRDefault="006A2F75">
      <w:pPr>
        <w:ind w:left="821"/>
        <w:rPr>
          <w:rFonts w:ascii="Calibri" w:eastAsia="Calibri" w:hAnsi="Calibri" w:cs="Calibri"/>
          <w:sz w:val="22"/>
          <w:szCs w:val="22"/>
        </w:rPr>
      </w:pPr>
      <w:r>
        <w:rPr>
          <w:rFonts w:ascii="Calibri" w:eastAsia="Calibri" w:hAnsi="Calibri" w:cs="Calibri"/>
          <w:sz w:val="22"/>
          <w:szCs w:val="22"/>
        </w:rPr>
        <w:t>In the same class create the following methods with specified requirements.</w:t>
      </w:r>
    </w:p>
    <w:p w14:paraId="18576C81" w14:textId="77777777" w:rsidR="00AB427B" w:rsidRDefault="006A2F75">
      <w:pPr>
        <w:tabs>
          <w:tab w:val="left" w:pos="1540"/>
        </w:tabs>
        <w:ind w:left="1767" w:right="71" w:hanging="946"/>
        <w:jc w:val="both"/>
        <w:rPr>
          <w:rFonts w:ascii="Calibri" w:eastAsia="Calibri" w:hAnsi="Calibri" w:cs="Calibri"/>
          <w:sz w:val="22"/>
          <w:szCs w:val="22"/>
        </w:rPr>
      </w:pPr>
      <w:r>
        <w:rPr>
          <w:rFonts w:ascii="Calibri" w:eastAsia="Calibri" w:hAnsi="Calibri" w:cs="Calibri"/>
          <w:sz w:val="22"/>
          <w:szCs w:val="22"/>
        </w:rPr>
        <w:t>1.</w:t>
      </w:r>
      <w:r>
        <w:rPr>
          <w:rFonts w:ascii="Calibri" w:eastAsia="Calibri" w:hAnsi="Calibri" w:cs="Calibri"/>
          <w:sz w:val="22"/>
          <w:szCs w:val="22"/>
        </w:rPr>
        <w:tab/>
      </w:r>
      <w:proofErr w:type="spellStart"/>
      <w:proofErr w:type="gramStart"/>
      <w:r>
        <w:rPr>
          <w:rFonts w:ascii="Calibri" w:eastAsia="Calibri" w:hAnsi="Calibri" w:cs="Calibri"/>
          <w:b/>
          <w:sz w:val="22"/>
          <w:szCs w:val="22"/>
        </w:rPr>
        <w:t>getEligibleStudents</w:t>
      </w:r>
      <w:proofErr w:type="spellEnd"/>
      <w:r>
        <w:rPr>
          <w:rFonts w:ascii="Calibri" w:eastAsia="Calibri" w:hAnsi="Calibri" w:cs="Calibri"/>
          <w:b/>
          <w:sz w:val="22"/>
          <w:szCs w:val="22"/>
        </w:rPr>
        <w:t>(</w:t>
      </w:r>
      <w:proofErr w:type="gramEnd"/>
      <w:r>
        <w:rPr>
          <w:rFonts w:ascii="Calibri" w:eastAsia="Calibri" w:hAnsi="Calibri" w:cs="Calibri"/>
          <w:b/>
          <w:sz w:val="22"/>
          <w:szCs w:val="22"/>
        </w:rPr>
        <w:t xml:space="preserve">)  </w:t>
      </w:r>
      <w:r>
        <w:rPr>
          <w:rFonts w:ascii="Calibri" w:eastAsia="Calibri" w:hAnsi="Calibri" w:cs="Calibri"/>
          <w:sz w:val="22"/>
          <w:szCs w:val="22"/>
        </w:rPr>
        <w:t xml:space="preserve">–  This  method  accepts  array  of  Student  objects,  branch  and </w:t>
      </w:r>
      <w:proofErr w:type="spellStart"/>
      <w:r>
        <w:rPr>
          <w:rFonts w:ascii="Calibri" w:eastAsia="Calibri" w:hAnsi="Calibri" w:cs="Calibri"/>
          <w:sz w:val="22"/>
          <w:szCs w:val="22"/>
        </w:rPr>
        <w:t>cgpa</w:t>
      </w:r>
      <w:proofErr w:type="spellEnd"/>
      <w:r>
        <w:rPr>
          <w:rFonts w:ascii="Calibri" w:eastAsia="Calibri" w:hAnsi="Calibri" w:cs="Calibri"/>
          <w:sz w:val="22"/>
          <w:szCs w:val="22"/>
        </w:rPr>
        <w:t xml:space="preserve">  as  arguments.   </w:t>
      </w:r>
      <w:proofErr w:type="gramStart"/>
      <w:r>
        <w:rPr>
          <w:rFonts w:ascii="Calibri" w:eastAsia="Calibri" w:hAnsi="Calibri" w:cs="Calibri"/>
          <w:sz w:val="22"/>
          <w:szCs w:val="22"/>
        </w:rPr>
        <w:t>This  method</w:t>
      </w:r>
      <w:proofErr w:type="gramEnd"/>
      <w:r>
        <w:rPr>
          <w:rFonts w:ascii="Calibri" w:eastAsia="Calibri" w:hAnsi="Calibri" w:cs="Calibri"/>
          <w:sz w:val="22"/>
          <w:szCs w:val="22"/>
        </w:rPr>
        <w:t xml:space="preserve">  returns  all  the  eligible  students  in  the  given branch, who have </w:t>
      </w:r>
      <w:proofErr w:type="spellStart"/>
      <w:r>
        <w:rPr>
          <w:rFonts w:ascii="Calibri" w:eastAsia="Calibri" w:hAnsi="Calibri" w:cs="Calibri"/>
          <w:sz w:val="22"/>
          <w:szCs w:val="22"/>
        </w:rPr>
        <w:t>cgpa</w:t>
      </w:r>
      <w:proofErr w:type="spellEnd"/>
      <w:r>
        <w:rPr>
          <w:rFonts w:ascii="Calibri" w:eastAsia="Calibri" w:hAnsi="Calibri" w:cs="Calibri"/>
          <w:sz w:val="22"/>
          <w:szCs w:val="22"/>
        </w:rPr>
        <w:t xml:space="preserve"> greater than the given </w:t>
      </w:r>
      <w:proofErr w:type="spellStart"/>
      <w:r>
        <w:rPr>
          <w:rFonts w:ascii="Calibri" w:eastAsia="Calibri" w:hAnsi="Calibri" w:cs="Calibri"/>
          <w:sz w:val="22"/>
          <w:szCs w:val="22"/>
        </w:rPr>
        <w:t>cgpa</w:t>
      </w:r>
      <w:proofErr w:type="spellEnd"/>
      <w:r>
        <w:rPr>
          <w:rFonts w:ascii="Calibri" w:eastAsia="Calibri" w:hAnsi="Calibri" w:cs="Calibri"/>
          <w:sz w:val="22"/>
          <w:szCs w:val="22"/>
        </w:rPr>
        <w:t xml:space="preserve"> and </w:t>
      </w:r>
      <w:proofErr w:type="spellStart"/>
      <w:r>
        <w:rPr>
          <w:rFonts w:ascii="Calibri" w:eastAsia="Calibri" w:hAnsi="Calibri" w:cs="Calibri"/>
          <w:sz w:val="22"/>
          <w:szCs w:val="22"/>
        </w:rPr>
        <w:t>placementStatus</w:t>
      </w:r>
      <w:proofErr w:type="spellEnd"/>
      <w:r>
        <w:rPr>
          <w:rFonts w:ascii="Calibri" w:eastAsia="Calibri" w:hAnsi="Calibri" w:cs="Calibri"/>
          <w:sz w:val="22"/>
          <w:szCs w:val="22"/>
        </w:rPr>
        <w:t xml:space="preserve"> is false.</w:t>
      </w:r>
    </w:p>
    <w:p w14:paraId="6CEA4BAE" w14:textId="77777777" w:rsidR="00AB427B" w:rsidRDefault="006A2F75">
      <w:pPr>
        <w:tabs>
          <w:tab w:val="left" w:pos="1540"/>
        </w:tabs>
        <w:ind w:left="1767" w:right="80" w:hanging="946"/>
        <w:jc w:val="both"/>
        <w:rPr>
          <w:rFonts w:ascii="Calibri" w:eastAsia="Calibri" w:hAnsi="Calibri" w:cs="Calibri"/>
          <w:sz w:val="22"/>
          <w:szCs w:val="22"/>
        </w:rPr>
        <w:sectPr w:rsidR="00AB427B">
          <w:pgSz w:w="11920" w:h="16840"/>
          <w:pgMar w:top="620" w:right="1320" w:bottom="280" w:left="1340" w:header="720" w:footer="720" w:gutter="0"/>
          <w:cols w:space="720"/>
        </w:sectPr>
      </w:pPr>
      <w:r>
        <w:rPr>
          <w:rFonts w:ascii="Calibri" w:eastAsia="Calibri" w:hAnsi="Calibri" w:cs="Calibri"/>
          <w:sz w:val="22"/>
          <w:szCs w:val="22"/>
        </w:rPr>
        <w:t>2.</w:t>
      </w:r>
      <w:r>
        <w:rPr>
          <w:rFonts w:ascii="Calibri" w:eastAsia="Calibri" w:hAnsi="Calibri" w:cs="Calibri"/>
          <w:sz w:val="22"/>
          <w:szCs w:val="22"/>
        </w:rPr>
        <w:tab/>
      </w:r>
      <w:proofErr w:type="spellStart"/>
      <w:proofErr w:type="gramStart"/>
      <w:r>
        <w:rPr>
          <w:rFonts w:ascii="Calibri" w:eastAsia="Calibri" w:hAnsi="Calibri" w:cs="Calibri"/>
          <w:b/>
          <w:sz w:val="22"/>
          <w:szCs w:val="22"/>
        </w:rPr>
        <w:t>getPlacedStudentsCount</w:t>
      </w:r>
      <w:proofErr w:type="spellEnd"/>
      <w:r>
        <w:rPr>
          <w:rFonts w:ascii="Calibri" w:eastAsia="Calibri" w:hAnsi="Calibri" w:cs="Calibri"/>
          <w:b/>
          <w:sz w:val="22"/>
          <w:szCs w:val="22"/>
        </w:rPr>
        <w:t>(</w:t>
      </w:r>
      <w:proofErr w:type="gramEnd"/>
      <w:r>
        <w:rPr>
          <w:rFonts w:ascii="Calibri" w:eastAsia="Calibri" w:hAnsi="Calibri" w:cs="Calibri"/>
          <w:b/>
          <w:sz w:val="22"/>
          <w:szCs w:val="22"/>
        </w:rPr>
        <w:t xml:space="preserve">)  </w:t>
      </w:r>
      <w:r>
        <w:rPr>
          <w:rFonts w:ascii="Calibri" w:eastAsia="Calibri" w:hAnsi="Calibri" w:cs="Calibri"/>
          <w:sz w:val="22"/>
          <w:szCs w:val="22"/>
        </w:rPr>
        <w:t>–  This  method  accepts  array  of  Student  objects  and returns total number of students got placement offers (</w:t>
      </w:r>
      <w:proofErr w:type="spellStart"/>
      <w:r>
        <w:rPr>
          <w:rFonts w:ascii="Calibri" w:eastAsia="Calibri" w:hAnsi="Calibri" w:cs="Calibri"/>
          <w:sz w:val="22"/>
          <w:szCs w:val="22"/>
        </w:rPr>
        <w:t>placementStatus</w:t>
      </w:r>
      <w:proofErr w:type="spellEnd"/>
      <w:r>
        <w:rPr>
          <w:rFonts w:ascii="Calibri" w:eastAsia="Calibri" w:hAnsi="Calibri" w:cs="Calibri"/>
          <w:sz w:val="22"/>
          <w:szCs w:val="22"/>
        </w:rPr>
        <w:t xml:space="preserve"> is true).</w:t>
      </w:r>
    </w:p>
    <w:p w14:paraId="7366429A" w14:textId="77777777" w:rsidR="00AB427B" w:rsidRDefault="006A2F75">
      <w:pPr>
        <w:spacing w:before="61"/>
        <w:ind w:left="821"/>
        <w:rPr>
          <w:rFonts w:ascii="Calibri" w:eastAsia="Calibri" w:hAnsi="Calibri" w:cs="Calibri"/>
          <w:sz w:val="22"/>
          <w:szCs w:val="22"/>
        </w:rPr>
      </w:pPr>
      <w:r>
        <w:rPr>
          <w:rFonts w:ascii="Calibri" w:eastAsia="Calibri" w:hAnsi="Calibri" w:cs="Calibri"/>
          <w:sz w:val="22"/>
          <w:szCs w:val="22"/>
        </w:rPr>
        <w:lastRenderedPageBreak/>
        <w:t xml:space="preserve">3.           </w:t>
      </w:r>
      <w:proofErr w:type="spellStart"/>
      <w:proofErr w:type="gramStart"/>
      <w:r>
        <w:rPr>
          <w:rFonts w:ascii="Calibri" w:eastAsia="Calibri" w:hAnsi="Calibri" w:cs="Calibri"/>
          <w:b/>
          <w:sz w:val="22"/>
          <w:szCs w:val="22"/>
        </w:rPr>
        <w:t>getStudent</w:t>
      </w:r>
      <w:proofErr w:type="spellEnd"/>
      <w:r>
        <w:rPr>
          <w:rFonts w:ascii="Calibri" w:eastAsia="Calibri" w:hAnsi="Calibri" w:cs="Calibri"/>
          <w:b/>
          <w:sz w:val="22"/>
          <w:szCs w:val="22"/>
        </w:rPr>
        <w:t>(</w:t>
      </w:r>
      <w:proofErr w:type="gramEnd"/>
      <w:r>
        <w:rPr>
          <w:rFonts w:ascii="Calibri" w:eastAsia="Calibri" w:hAnsi="Calibri" w:cs="Calibri"/>
          <w:b/>
          <w:sz w:val="22"/>
          <w:szCs w:val="22"/>
        </w:rPr>
        <w:t xml:space="preserve">) </w:t>
      </w:r>
      <w:r>
        <w:rPr>
          <w:rFonts w:ascii="Calibri" w:eastAsia="Calibri" w:hAnsi="Calibri" w:cs="Calibri"/>
          <w:sz w:val="22"/>
          <w:szCs w:val="22"/>
        </w:rPr>
        <w:t xml:space="preserve">– This method accepts array of Student objects and </w:t>
      </w:r>
      <w:proofErr w:type="spellStart"/>
      <w:r>
        <w:rPr>
          <w:rFonts w:ascii="Calibri" w:eastAsia="Calibri" w:hAnsi="Calibri" w:cs="Calibri"/>
          <w:sz w:val="22"/>
          <w:szCs w:val="22"/>
        </w:rPr>
        <w:t>regNo</w:t>
      </w:r>
      <w:proofErr w:type="spellEnd"/>
      <w:r>
        <w:rPr>
          <w:rFonts w:ascii="Calibri" w:eastAsia="Calibri" w:hAnsi="Calibri" w:cs="Calibri"/>
          <w:sz w:val="22"/>
          <w:szCs w:val="22"/>
        </w:rPr>
        <w:t xml:space="preserve"> of a student.</w:t>
      </w:r>
    </w:p>
    <w:p w14:paraId="3515F978" w14:textId="77777777" w:rsidR="00AB427B" w:rsidRDefault="006A2F75">
      <w:pPr>
        <w:ind w:left="1767" w:right="86"/>
        <w:rPr>
          <w:rFonts w:ascii="Calibri" w:eastAsia="Calibri" w:hAnsi="Calibri" w:cs="Calibri"/>
          <w:sz w:val="22"/>
          <w:szCs w:val="22"/>
        </w:rPr>
      </w:pPr>
      <w:r>
        <w:rPr>
          <w:rFonts w:ascii="Calibri" w:eastAsia="Calibri" w:hAnsi="Calibri" w:cs="Calibri"/>
          <w:sz w:val="22"/>
          <w:szCs w:val="22"/>
        </w:rPr>
        <w:t>It searches the student in the array and returns the student object, if student not found returns null.</w:t>
      </w:r>
    </w:p>
    <w:p w14:paraId="27103D3F" w14:textId="77777777" w:rsidR="00AB427B" w:rsidRDefault="006A2F75">
      <w:pPr>
        <w:tabs>
          <w:tab w:val="left" w:pos="1540"/>
        </w:tabs>
        <w:ind w:left="1767" w:right="72" w:hanging="946"/>
        <w:jc w:val="both"/>
        <w:rPr>
          <w:rFonts w:ascii="Calibri" w:eastAsia="Calibri" w:hAnsi="Calibri" w:cs="Calibri"/>
          <w:sz w:val="22"/>
          <w:szCs w:val="22"/>
        </w:rPr>
      </w:pPr>
      <w:r>
        <w:rPr>
          <w:rFonts w:ascii="Calibri" w:eastAsia="Calibri" w:hAnsi="Calibri" w:cs="Calibri"/>
          <w:sz w:val="22"/>
          <w:szCs w:val="22"/>
        </w:rPr>
        <w:t>4.</w:t>
      </w:r>
      <w:r>
        <w:rPr>
          <w:rFonts w:ascii="Calibri" w:eastAsia="Calibri" w:hAnsi="Calibri" w:cs="Calibri"/>
          <w:sz w:val="22"/>
          <w:szCs w:val="22"/>
        </w:rPr>
        <w:tab/>
      </w:r>
      <w:proofErr w:type="spellStart"/>
      <w:proofErr w:type="gramStart"/>
      <w:r>
        <w:rPr>
          <w:rFonts w:ascii="Calibri" w:eastAsia="Calibri" w:hAnsi="Calibri" w:cs="Calibri"/>
          <w:b/>
          <w:sz w:val="22"/>
          <w:szCs w:val="22"/>
        </w:rPr>
        <w:t>updatePlacementStatusAndSort</w:t>
      </w:r>
      <w:proofErr w:type="spellEnd"/>
      <w:r>
        <w:rPr>
          <w:rFonts w:ascii="Calibri" w:eastAsia="Calibri" w:hAnsi="Calibri" w:cs="Calibri"/>
          <w:b/>
          <w:sz w:val="22"/>
          <w:szCs w:val="22"/>
        </w:rPr>
        <w:t>(</w:t>
      </w:r>
      <w:proofErr w:type="gramEnd"/>
      <w:r>
        <w:rPr>
          <w:rFonts w:ascii="Calibri" w:eastAsia="Calibri" w:hAnsi="Calibri" w:cs="Calibri"/>
          <w:b/>
          <w:sz w:val="22"/>
          <w:szCs w:val="22"/>
        </w:rPr>
        <w:t xml:space="preserve">)  </w:t>
      </w:r>
      <w:r>
        <w:rPr>
          <w:rFonts w:ascii="Calibri" w:eastAsia="Calibri" w:hAnsi="Calibri" w:cs="Calibri"/>
          <w:sz w:val="22"/>
          <w:szCs w:val="22"/>
        </w:rPr>
        <w:t xml:space="preserve">–  This  method  accepts  array  of  Student objects, the  </w:t>
      </w:r>
      <w:proofErr w:type="spellStart"/>
      <w:r>
        <w:rPr>
          <w:rFonts w:ascii="Calibri" w:eastAsia="Calibri" w:hAnsi="Calibri" w:cs="Calibri"/>
          <w:sz w:val="22"/>
          <w:szCs w:val="22"/>
        </w:rPr>
        <w:t>regNo</w:t>
      </w:r>
      <w:proofErr w:type="spellEnd"/>
      <w:r>
        <w:rPr>
          <w:rFonts w:ascii="Calibri" w:eastAsia="Calibri" w:hAnsi="Calibri" w:cs="Calibri"/>
          <w:sz w:val="22"/>
          <w:szCs w:val="22"/>
        </w:rPr>
        <w:t xml:space="preserve">  of  the  student  and  Company  name  as  arguments.     </w:t>
      </w:r>
      <w:proofErr w:type="gramStart"/>
      <w:r>
        <w:rPr>
          <w:rFonts w:ascii="Calibri" w:eastAsia="Calibri" w:hAnsi="Calibri" w:cs="Calibri"/>
          <w:sz w:val="22"/>
          <w:szCs w:val="22"/>
        </w:rPr>
        <w:t>This  method</w:t>
      </w:r>
      <w:proofErr w:type="gramEnd"/>
      <w:r>
        <w:rPr>
          <w:rFonts w:ascii="Calibri" w:eastAsia="Calibri" w:hAnsi="Calibri" w:cs="Calibri"/>
          <w:sz w:val="22"/>
          <w:szCs w:val="22"/>
        </w:rPr>
        <w:t xml:space="preserve"> searches the student with the given register number in the array of objects and updates his placement status as true and company details.  Then sort the array of object based on the </w:t>
      </w:r>
      <w:proofErr w:type="spellStart"/>
      <w:r>
        <w:rPr>
          <w:rFonts w:ascii="Calibri" w:eastAsia="Calibri" w:hAnsi="Calibri" w:cs="Calibri"/>
          <w:sz w:val="22"/>
          <w:szCs w:val="22"/>
        </w:rPr>
        <w:t>cgpa</w:t>
      </w:r>
      <w:proofErr w:type="spellEnd"/>
      <w:r>
        <w:rPr>
          <w:rFonts w:ascii="Calibri" w:eastAsia="Calibri" w:hAnsi="Calibri" w:cs="Calibri"/>
          <w:sz w:val="22"/>
          <w:szCs w:val="22"/>
        </w:rPr>
        <w:t xml:space="preserve"> value and returns the sorted students list.</w:t>
      </w:r>
    </w:p>
    <w:p w14:paraId="350A6CC2" w14:textId="77777777" w:rsidR="00AB427B" w:rsidRDefault="00AB427B">
      <w:pPr>
        <w:spacing w:before="4" w:line="100" w:lineRule="exact"/>
        <w:rPr>
          <w:sz w:val="11"/>
          <w:szCs w:val="11"/>
        </w:rPr>
      </w:pPr>
    </w:p>
    <w:p w14:paraId="6BFB2444" w14:textId="77777777" w:rsidR="00AB427B" w:rsidRDefault="00AB427B">
      <w:pPr>
        <w:spacing w:line="200" w:lineRule="exact"/>
      </w:pPr>
    </w:p>
    <w:p w14:paraId="1CAB4415" w14:textId="77777777" w:rsidR="00AB427B" w:rsidRDefault="00AB427B">
      <w:pPr>
        <w:spacing w:line="200" w:lineRule="exact"/>
      </w:pPr>
    </w:p>
    <w:p w14:paraId="715FAB5F" w14:textId="77777777" w:rsidR="00AB427B" w:rsidRDefault="006A2F75">
      <w:pPr>
        <w:spacing w:line="454" w:lineRule="auto"/>
        <w:ind w:left="100" w:right="1390" w:firstLine="721"/>
        <w:rPr>
          <w:rFonts w:ascii="Calibri" w:eastAsia="Calibri" w:hAnsi="Calibri" w:cs="Calibri"/>
          <w:sz w:val="22"/>
          <w:szCs w:val="22"/>
        </w:rPr>
      </w:pPr>
      <w:r>
        <w:rPr>
          <w:rFonts w:ascii="Calibri" w:eastAsia="Calibri" w:hAnsi="Calibri" w:cs="Calibri"/>
          <w:b/>
          <w:color w:val="FF0000"/>
          <w:sz w:val="22"/>
          <w:szCs w:val="22"/>
        </w:rPr>
        <w:t xml:space="preserve">Test all the above methods with the given sample inputs from main method. </w:t>
      </w:r>
      <w:r>
        <w:rPr>
          <w:rFonts w:ascii="Calibri" w:eastAsia="Calibri" w:hAnsi="Calibri" w:cs="Calibri"/>
          <w:b/>
          <w:color w:val="000000"/>
          <w:sz w:val="22"/>
          <w:szCs w:val="22"/>
        </w:rPr>
        <w:t>Project View:</w:t>
      </w:r>
    </w:p>
    <w:p w14:paraId="7E3E623B" w14:textId="77777777" w:rsidR="00AB427B" w:rsidRDefault="00BF5A58">
      <w:pPr>
        <w:spacing w:before="40"/>
        <w:ind w:left="786"/>
        <w:sectPr w:rsidR="00AB427B">
          <w:pgSz w:w="11920" w:h="16840"/>
          <w:pgMar w:top="480" w:right="1320" w:bottom="280" w:left="1340" w:header="720" w:footer="720" w:gutter="0"/>
          <w:cols w:space="720"/>
        </w:sectPr>
      </w:pPr>
      <w:r>
        <w:pict w14:anchorId="1ADF4A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444pt">
            <v:imagedata r:id="rId5" o:title=""/>
          </v:shape>
        </w:pict>
      </w:r>
    </w:p>
    <w:p w14:paraId="3A4B620D" w14:textId="0A0B53CE" w:rsidR="00AB427B" w:rsidRDefault="006A2F75">
      <w:pPr>
        <w:spacing w:before="45"/>
        <w:ind w:left="100"/>
        <w:rPr>
          <w:rFonts w:ascii="Calibri" w:eastAsia="Calibri" w:hAnsi="Calibri" w:cs="Calibri"/>
          <w:sz w:val="22"/>
          <w:szCs w:val="22"/>
        </w:rPr>
      </w:pPr>
      <w:proofErr w:type="gramStart"/>
      <w:r>
        <w:rPr>
          <w:rFonts w:ascii="Calibri" w:eastAsia="Calibri" w:hAnsi="Calibri" w:cs="Calibri"/>
          <w:b/>
          <w:color w:val="FF0000"/>
          <w:sz w:val="22"/>
          <w:szCs w:val="22"/>
        </w:rPr>
        <w:lastRenderedPageBreak/>
        <w:t>Zip  Procedure</w:t>
      </w:r>
      <w:proofErr w:type="gramEnd"/>
      <w:r>
        <w:rPr>
          <w:rFonts w:ascii="Calibri" w:eastAsia="Calibri" w:hAnsi="Calibri" w:cs="Calibri"/>
          <w:b/>
          <w:color w:val="FF0000"/>
          <w:sz w:val="22"/>
          <w:szCs w:val="22"/>
        </w:rPr>
        <w:t>:</w:t>
      </w:r>
    </w:p>
    <w:p w14:paraId="78FD66DC" w14:textId="77777777" w:rsidR="00AB427B" w:rsidRDefault="00AB427B">
      <w:pPr>
        <w:spacing w:before="1" w:line="240" w:lineRule="exact"/>
        <w:rPr>
          <w:sz w:val="24"/>
          <w:szCs w:val="24"/>
        </w:rPr>
      </w:pPr>
    </w:p>
    <w:p w14:paraId="2C5FF378" w14:textId="77777777" w:rsidR="00AB427B" w:rsidRDefault="006A2F75">
      <w:pPr>
        <w:ind w:left="460"/>
        <w:rPr>
          <w:rFonts w:ascii="Calibri" w:eastAsia="Calibri" w:hAnsi="Calibri" w:cs="Calibri"/>
          <w:sz w:val="22"/>
          <w:szCs w:val="22"/>
        </w:rPr>
      </w:pPr>
      <w:r>
        <w:rPr>
          <w:rFonts w:ascii="Calibri" w:eastAsia="Calibri" w:hAnsi="Calibri" w:cs="Calibri"/>
          <w:b/>
          <w:color w:val="FF0000"/>
          <w:sz w:val="22"/>
          <w:szCs w:val="22"/>
        </w:rPr>
        <w:t>1.    In eclipse right click on your project.</w:t>
      </w:r>
    </w:p>
    <w:p w14:paraId="780C0BA5" w14:textId="77777777" w:rsidR="00AB427B" w:rsidRDefault="00AB427B">
      <w:pPr>
        <w:spacing w:line="240" w:lineRule="exact"/>
        <w:rPr>
          <w:sz w:val="24"/>
          <w:szCs w:val="24"/>
        </w:rPr>
      </w:pPr>
    </w:p>
    <w:p w14:paraId="0127BCF8" w14:textId="77777777" w:rsidR="00AB427B" w:rsidRDefault="006A2F75">
      <w:pPr>
        <w:ind w:left="460"/>
        <w:rPr>
          <w:rFonts w:ascii="Calibri" w:eastAsia="Calibri" w:hAnsi="Calibri" w:cs="Calibri"/>
          <w:sz w:val="22"/>
          <w:szCs w:val="22"/>
        </w:rPr>
      </w:pPr>
      <w:r>
        <w:rPr>
          <w:rFonts w:ascii="Calibri" w:eastAsia="Calibri" w:hAnsi="Calibri" w:cs="Calibri"/>
          <w:b/>
          <w:color w:val="FF0000"/>
          <w:sz w:val="22"/>
          <w:szCs w:val="22"/>
        </w:rPr>
        <w:t>2.    Select copy, then on desktop paste it.</w:t>
      </w:r>
    </w:p>
    <w:p w14:paraId="6C892BAA" w14:textId="77777777" w:rsidR="00AB427B" w:rsidRDefault="00AB427B">
      <w:pPr>
        <w:spacing w:line="240" w:lineRule="exact"/>
        <w:rPr>
          <w:sz w:val="24"/>
          <w:szCs w:val="24"/>
        </w:rPr>
      </w:pPr>
    </w:p>
    <w:p w14:paraId="655D1417" w14:textId="77777777" w:rsidR="00AB427B" w:rsidRDefault="006A2F75">
      <w:pPr>
        <w:spacing w:line="274" w:lineRule="auto"/>
        <w:ind w:left="821" w:right="341" w:hanging="361"/>
        <w:rPr>
          <w:rFonts w:ascii="Calibri" w:eastAsia="Calibri" w:hAnsi="Calibri" w:cs="Calibri"/>
          <w:sz w:val="22"/>
          <w:szCs w:val="22"/>
        </w:rPr>
      </w:pPr>
      <w:r>
        <w:rPr>
          <w:rFonts w:ascii="Calibri" w:eastAsia="Calibri" w:hAnsi="Calibri" w:cs="Calibri"/>
          <w:b/>
          <w:color w:val="FF0000"/>
          <w:sz w:val="22"/>
          <w:szCs w:val="22"/>
        </w:rPr>
        <w:t>3.    Now, on desktop your project folder will be available.  Right click that folder and select, send to -&gt; compressed folder.</w:t>
      </w:r>
    </w:p>
    <w:p w14:paraId="3ED89AFC" w14:textId="77777777" w:rsidR="00AB427B" w:rsidRDefault="00AB427B">
      <w:pPr>
        <w:spacing w:before="9" w:line="200" w:lineRule="exact"/>
      </w:pPr>
    </w:p>
    <w:p w14:paraId="4D3239C6" w14:textId="47105634" w:rsidR="00AB427B" w:rsidRDefault="006A2F75" w:rsidP="006A2F75">
      <w:pPr>
        <w:ind w:left="460"/>
        <w:rPr>
          <w:rFonts w:ascii="Calibri" w:eastAsia="Calibri" w:hAnsi="Calibri" w:cs="Calibri"/>
          <w:sz w:val="22"/>
          <w:szCs w:val="22"/>
        </w:rPr>
      </w:pPr>
      <w:r>
        <w:rPr>
          <w:rFonts w:ascii="Calibri" w:eastAsia="Calibri" w:hAnsi="Calibri" w:cs="Calibri"/>
          <w:b/>
          <w:color w:val="FF0000"/>
          <w:sz w:val="22"/>
          <w:szCs w:val="22"/>
        </w:rPr>
        <w:t xml:space="preserve">4.    Now you can find compressed file (zip) of your project folder.  </w:t>
      </w:r>
    </w:p>
    <w:sectPr w:rsidR="00AB427B">
      <w:pgSz w:w="11920" w:h="16840"/>
      <w:pgMar w:top="50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B7DD8"/>
    <w:multiLevelType w:val="multilevel"/>
    <w:tmpl w:val="340C16C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27B"/>
    <w:rsid w:val="006A2F75"/>
    <w:rsid w:val="00AB427B"/>
    <w:rsid w:val="00BF5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D35F"/>
  <w15:docId w15:val="{3D72E120-0EFC-4555-A72A-A2BA77F8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Mohanaprasath rajendran</cp:lastModifiedBy>
  <cp:revision>5</cp:revision>
  <dcterms:created xsi:type="dcterms:W3CDTF">2020-07-11T09:18:00Z</dcterms:created>
  <dcterms:modified xsi:type="dcterms:W3CDTF">2020-07-11T16:19:00Z</dcterms:modified>
</cp:coreProperties>
</file>