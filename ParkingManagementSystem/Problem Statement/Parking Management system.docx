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D4735" w14:textId="77777777" w:rsidR="00CF7119" w:rsidRDefault="002E7B1F">
      <w:pPr>
        <w:spacing w:before="77"/>
        <w:ind w:left="472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 xml:space="preserve">  </w:t>
      </w:r>
      <w:r>
        <w:rPr>
          <w:rFonts w:ascii="Calibri" w:eastAsia="Calibri" w:hAnsi="Calibri" w:cs="Calibri"/>
          <w:color w:val="FF0000"/>
          <w:sz w:val="22"/>
          <w:szCs w:val="22"/>
        </w:rPr>
        <w:t>Use</w:t>
      </w:r>
      <w:proofErr w:type="gramEnd"/>
      <w:r>
        <w:rPr>
          <w:rFonts w:ascii="Calibri" w:eastAsia="Calibri" w:hAnsi="Calibri" w:cs="Calibri"/>
          <w:color w:val="FF0000"/>
          <w:sz w:val="22"/>
          <w:szCs w:val="22"/>
        </w:rPr>
        <w:t xml:space="preserve"> exactly same class names as mentioned</w:t>
      </w:r>
    </w:p>
    <w:p w14:paraId="6A918C5A" w14:textId="77777777" w:rsidR="00CF7119" w:rsidRDefault="002E7B1F">
      <w:pPr>
        <w:tabs>
          <w:tab w:val="left" w:pos="820"/>
        </w:tabs>
        <w:spacing w:before="79"/>
        <w:ind w:left="832" w:right="7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></w:t>
      </w:r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color w:val="FF0000"/>
          <w:sz w:val="22"/>
          <w:szCs w:val="22"/>
        </w:rPr>
        <w:t>Use  exactly</w:t>
      </w:r>
      <w:proofErr w:type="gramEnd"/>
      <w:r>
        <w:rPr>
          <w:rFonts w:ascii="Calibri" w:eastAsia="Calibri" w:hAnsi="Calibri" w:cs="Calibri"/>
          <w:color w:val="FF0000"/>
          <w:sz w:val="22"/>
          <w:szCs w:val="22"/>
        </w:rPr>
        <w:t xml:space="preserve">  same  method signature  (method  name,  return  type,  method  parameter  type,  position of each method parameter)</w:t>
      </w:r>
    </w:p>
    <w:p w14:paraId="6CC23933" w14:textId="77777777" w:rsidR="00CF7119" w:rsidRDefault="002E7B1F">
      <w:pPr>
        <w:spacing w:before="82"/>
        <w:ind w:left="472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 xml:space="preserve">  </w:t>
      </w:r>
      <w:r>
        <w:rPr>
          <w:rFonts w:ascii="Calibri" w:eastAsia="Calibri" w:hAnsi="Calibri" w:cs="Calibri"/>
          <w:color w:val="FF0000"/>
          <w:sz w:val="22"/>
          <w:szCs w:val="22"/>
        </w:rPr>
        <w:t>Define</w:t>
      </w:r>
      <w:proofErr w:type="gramEnd"/>
      <w:r>
        <w:rPr>
          <w:rFonts w:ascii="Calibri" w:eastAsia="Calibri" w:hAnsi="Calibri" w:cs="Calibri"/>
          <w:color w:val="FF0000"/>
          <w:sz w:val="22"/>
          <w:szCs w:val="22"/>
        </w:rPr>
        <w:t xml:space="preserve"> attributes with same name and data type as given in class outline.</w:t>
      </w:r>
    </w:p>
    <w:p w14:paraId="721957EE" w14:textId="77777777" w:rsidR="00CF7119" w:rsidRDefault="002E7B1F">
      <w:pPr>
        <w:spacing w:before="79"/>
        <w:ind w:left="472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 xml:space="preserve">  </w:t>
      </w:r>
      <w:r>
        <w:rPr>
          <w:rFonts w:ascii="Calibri" w:eastAsia="Calibri" w:hAnsi="Calibri" w:cs="Calibri"/>
          <w:color w:val="FF0000"/>
          <w:sz w:val="22"/>
          <w:szCs w:val="22"/>
        </w:rPr>
        <w:t>Define</w:t>
      </w:r>
      <w:proofErr w:type="gramEnd"/>
      <w:r>
        <w:rPr>
          <w:rFonts w:ascii="Calibri" w:eastAsia="Calibri" w:hAnsi="Calibri" w:cs="Calibri"/>
          <w:color w:val="FF0000"/>
          <w:sz w:val="22"/>
          <w:szCs w:val="22"/>
        </w:rPr>
        <w:t xml:space="preserve"> constructors and getter setters as given in the class outline.</w:t>
      </w:r>
    </w:p>
    <w:p w14:paraId="514F2FC9" w14:textId="77777777" w:rsidR="00CF7119" w:rsidRDefault="002E7B1F">
      <w:pPr>
        <w:tabs>
          <w:tab w:val="left" w:pos="820"/>
        </w:tabs>
        <w:spacing w:before="77" w:line="242" w:lineRule="auto"/>
        <w:ind w:left="832" w:right="6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></w:t>
      </w:r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ab/>
      </w:r>
      <w:r>
        <w:rPr>
          <w:rFonts w:ascii="Calibri" w:eastAsia="Calibri" w:hAnsi="Calibri" w:cs="Calibri"/>
          <w:color w:val="FF0000"/>
          <w:sz w:val="22"/>
          <w:szCs w:val="22"/>
        </w:rPr>
        <w:t>Ensure attributes are private and other methods which will be called from main method, getter-setter methods and constructor are public.</w:t>
      </w:r>
    </w:p>
    <w:p w14:paraId="65E90244" w14:textId="77777777" w:rsidR="00CF7119" w:rsidRDefault="002E7B1F">
      <w:pPr>
        <w:spacing w:before="75"/>
        <w:ind w:left="472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 xml:space="preserve">  </w:t>
      </w:r>
      <w:r>
        <w:rPr>
          <w:rFonts w:ascii="Calibri" w:eastAsia="Calibri" w:hAnsi="Calibri" w:cs="Calibri"/>
          <w:color w:val="FF0000"/>
          <w:sz w:val="22"/>
          <w:szCs w:val="22"/>
        </w:rPr>
        <w:t>Use</w:t>
      </w:r>
      <w:proofErr w:type="gramEnd"/>
      <w:r>
        <w:rPr>
          <w:rFonts w:ascii="Calibri" w:eastAsia="Calibri" w:hAnsi="Calibri" w:cs="Calibri"/>
          <w:color w:val="FF0000"/>
          <w:sz w:val="22"/>
          <w:szCs w:val="22"/>
        </w:rPr>
        <w:t xml:space="preserve"> main method only for input, output, object creation and method invocation.</w:t>
      </w:r>
    </w:p>
    <w:p w14:paraId="3708D926" w14:textId="76606AAE" w:rsidR="00CF7119" w:rsidRDefault="002E7B1F">
      <w:pPr>
        <w:spacing w:before="12"/>
        <w:ind w:left="472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Arial Unicode MS" w:eastAsia="Arial Unicode MS" w:hAnsi="Arial Unicode MS" w:cs="Arial Unicode MS"/>
          <w:color w:val="FF0000"/>
          <w:sz w:val="22"/>
          <w:szCs w:val="22"/>
        </w:rPr>
        <w:t xml:space="preserve">  </w:t>
      </w:r>
      <w:r>
        <w:rPr>
          <w:rFonts w:ascii="Calibri" w:eastAsia="Calibri" w:hAnsi="Calibri" w:cs="Calibri"/>
          <w:color w:val="FF0000"/>
          <w:sz w:val="22"/>
          <w:szCs w:val="22"/>
        </w:rPr>
        <w:t>Within</w:t>
      </w:r>
      <w:proofErr w:type="gramEnd"/>
      <w:r>
        <w:rPr>
          <w:rFonts w:ascii="Calibri" w:eastAsia="Calibri" w:hAnsi="Calibri" w:cs="Calibri"/>
          <w:color w:val="FF0000"/>
          <w:sz w:val="22"/>
          <w:szCs w:val="22"/>
        </w:rPr>
        <w:t xml:space="preserve"> the given time, </w:t>
      </w:r>
      <w:r w:rsidR="00730287">
        <w:rPr>
          <w:rFonts w:ascii="Calibri" w:eastAsia="Calibri" w:hAnsi="Calibri" w:cs="Calibri"/>
          <w:color w:val="FF0000"/>
          <w:sz w:val="22"/>
          <w:szCs w:val="22"/>
        </w:rPr>
        <w:t>mail it</w:t>
      </w:r>
      <w:r>
        <w:rPr>
          <w:rFonts w:ascii="Calibri" w:eastAsia="Calibri" w:hAnsi="Calibri" w:cs="Calibri"/>
          <w:color w:val="FF0000"/>
          <w:sz w:val="22"/>
          <w:szCs w:val="22"/>
        </w:rPr>
        <w:t>.</w:t>
      </w:r>
    </w:p>
    <w:p w14:paraId="697F569A" w14:textId="77777777" w:rsidR="00CF7119" w:rsidRDefault="00CF7119">
      <w:pPr>
        <w:spacing w:before="7" w:line="260" w:lineRule="exact"/>
        <w:rPr>
          <w:sz w:val="26"/>
          <w:szCs w:val="26"/>
        </w:rPr>
      </w:pPr>
    </w:p>
    <w:p w14:paraId="552A3CF1" w14:textId="77777777" w:rsidR="00CF7119" w:rsidRDefault="002E7B1F">
      <w:pPr>
        <w:spacing w:line="278" w:lineRule="auto"/>
        <w:ind w:left="112" w:right="78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As  mentioned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above,  any  logic which may  be 100% correct is  not valid if above points  are not  taken  care. Hence, simply building logic does not certify us as project ready. Building exact and complete solution does.</w:t>
      </w:r>
    </w:p>
    <w:p w14:paraId="5070D213" w14:textId="77777777" w:rsidR="00CF7119" w:rsidRDefault="00CF7119">
      <w:pPr>
        <w:spacing w:before="5" w:line="200" w:lineRule="exact"/>
      </w:pPr>
    </w:p>
    <w:p w14:paraId="13380BA8" w14:textId="77777777" w:rsidR="00CF7119" w:rsidRDefault="002E7B1F">
      <w:pPr>
        <w:ind w:left="11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Problem Statement:</w:t>
      </w:r>
    </w:p>
    <w:p w14:paraId="6823DCF5" w14:textId="77777777" w:rsidR="00CF7119" w:rsidRDefault="00CF7119">
      <w:pPr>
        <w:spacing w:before="1" w:line="120" w:lineRule="exact"/>
        <w:rPr>
          <w:sz w:val="12"/>
          <w:szCs w:val="12"/>
        </w:rPr>
      </w:pPr>
    </w:p>
    <w:p w14:paraId="42E0944C" w14:textId="77777777" w:rsidR="00CF7119" w:rsidRDefault="00CF7119">
      <w:pPr>
        <w:spacing w:line="200" w:lineRule="exact"/>
      </w:pPr>
    </w:p>
    <w:p w14:paraId="3CA5F3AA" w14:textId="77777777" w:rsidR="00CF7119" w:rsidRDefault="002E7B1F">
      <w:pPr>
        <w:spacing w:line="280" w:lineRule="exact"/>
        <w:ind w:left="112" w:right="7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People   of   a   Residential   Apartment   planned   to   monitor   the   vehicle   movement   details   of   that apartment.  Develop a Parking Management system based on the given requirements.</w:t>
      </w:r>
    </w:p>
    <w:p w14:paraId="4581823F" w14:textId="77777777" w:rsidR="00CF7119" w:rsidRDefault="00CF7119">
      <w:pPr>
        <w:spacing w:before="5" w:line="280" w:lineRule="exact"/>
        <w:rPr>
          <w:sz w:val="28"/>
          <w:szCs w:val="28"/>
        </w:rPr>
      </w:pPr>
    </w:p>
    <w:p w14:paraId="146E7B4A" w14:textId="77777777" w:rsidR="00CF7119" w:rsidRDefault="002E7B1F">
      <w:pPr>
        <w:ind w:left="4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  Create a class </w:t>
      </w:r>
      <w:r>
        <w:rPr>
          <w:rFonts w:ascii="Calibri" w:eastAsia="Calibri" w:hAnsi="Calibri" w:cs="Calibri"/>
          <w:b/>
          <w:sz w:val="24"/>
          <w:szCs w:val="24"/>
        </w:rPr>
        <w:t xml:space="preserve">Vehicle </w:t>
      </w:r>
      <w:r>
        <w:rPr>
          <w:rFonts w:ascii="Calibri" w:eastAsia="Calibri" w:hAnsi="Calibri" w:cs="Calibri"/>
          <w:sz w:val="24"/>
          <w:szCs w:val="24"/>
        </w:rPr>
        <w:t>with the following attributes.</w:t>
      </w:r>
    </w:p>
    <w:p w14:paraId="6D7C7589" w14:textId="77777777" w:rsidR="00CF7119" w:rsidRDefault="00CF7119">
      <w:pPr>
        <w:spacing w:before="6" w:line="140" w:lineRule="exact"/>
        <w:rPr>
          <w:sz w:val="14"/>
          <w:szCs w:val="14"/>
        </w:rPr>
      </w:pPr>
    </w:p>
    <w:p w14:paraId="5AB5F6B0" w14:textId="77777777" w:rsidR="00CF7119" w:rsidRDefault="002E7B1F">
      <w:pPr>
        <w:ind w:left="825" w:right="3155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regNumber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 String,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ownerName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 String,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mobileNumber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 long</w:t>
      </w:r>
    </w:p>
    <w:p w14:paraId="11C5A9C3" w14:textId="77777777" w:rsidR="00CF7119" w:rsidRDefault="00CF7119">
      <w:pPr>
        <w:spacing w:before="6" w:line="140" w:lineRule="exact"/>
        <w:rPr>
          <w:sz w:val="14"/>
          <w:szCs w:val="14"/>
        </w:rPr>
      </w:pPr>
    </w:p>
    <w:p w14:paraId="670E5FED" w14:textId="77777777" w:rsidR="00CF7119" w:rsidRDefault="002E7B1F">
      <w:pPr>
        <w:ind w:left="825" w:right="528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Generate constructors, getters and setters</w:t>
      </w:r>
    </w:p>
    <w:p w14:paraId="2D82E8E1" w14:textId="77777777" w:rsidR="00CF7119" w:rsidRDefault="00CF7119">
      <w:pPr>
        <w:spacing w:before="6" w:line="140" w:lineRule="exact"/>
        <w:rPr>
          <w:sz w:val="14"/>
          <w:szCs w:val="14"/>
        </w:rPr>
      </w:pPr>
    </w:p>
    <w:p w14:paraId="122CDB27" w14:textId="77777777" w:rsidR="00CF7119" w:rsidRDefault="002E7B1F">
      <w:pPr>
        <w:ind w:left="4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  Create a class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ResidentVehicle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 following attributes.  Inherit this class from Vehicle class</w:t>
      </w:r>
    </w:p>
    <w:p w14:paraId="5DE031B8" w14:textId="77777777" w:rsidR="00CF7119" w:rsidRDefault="00CF7119">
      <w:pPr>
        <w:spacing w:before="6" w:line="140" w:lineRule="exact"/>
        <w:rPr>
          <w:sz w:val="14"/>
          <w:szCs w:val="14"/>
        </w:rPr>
      </w:pPr>
    </w:p>
    <w:p w14:paraId="7CE055C7" w14:textId="77777777" w:rsidR="00CF7119" w:rsidRDefault="002E7B1F">
      <w:pPr>
        <w:spacing w:line="361" w:lineRule="auto"/>
        <w:ind w:left="832" w:right="3135" w:hanging="7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flatNumber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 int,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parkingStatus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proofErr w:type="spellStart"/>
      <w:r>
        <w:rPr>
          <w:rFonts w:ascii="Calibri" w:eastAsia="Calibri" w:hAnsi="Calibri" w:cs="Calibri"/>
          <w:sz w:val="24"/>
          <w:szCs w:val="24"/>
        </w:rPr>
        <w:t>boolean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(Parked / Not parked) Generate constructors, getters and setters</w:t>
      </w:r>
    </w:p>
    <w:p w14:paraId="4547AFC0" w14:textId="77777777" w:rsidR="00CF7119" w:rsidRDefault="002E7B1F">
      <w:pPr>
        <w:spacing w:before="25"/>
        <w:ind w:left="4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  Create a class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VisitorVehicle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 following attributes.  Inherit this class from Vehicle class.</w:t>
      </w:r>
    </w:p>
    <w:p w14:paraId="6A2E2759" w14:textId="77777777" w:rsidR="00CF7119" w:rsidRDefault="00CF7119">
      <w:pPr>
        <w:spacing w:before="6" w:line="140" w:lineRule="exact"/>
        <w:rPr>
          <w:sz w:val="14"/>
          <w:szCs w:val="14"/>
        </w:rPr>
      </w:pPr>
    </w:p>
    <w:p w14:paraId="07A86FEE" w14:textId="77777777" w:rsidR="00CF7119" w:rsidRDefault="002E7B1F">
      <w:pPr>
        <w:ind w:left="825" w:right="4357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visitingFlatNumber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 int,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inTime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– int,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outTime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– </w:t>
      </w:r>
      <w:r>
        <w:rPr>
          <w:rFonts w:ascii="Calibri" w:eastAsia="Calibri" w:hAnsi="Calibri" w:cs="Calibri"/>
          <w:sz w:val="24"/>
          <w:szCs w:val="24"/>
        </w:rPr>
        <w:t>int</w:t>
      </w:r>
    </w:p>
    <w:p w14:paraId="63DAB4D5" w14:textId="77777777" w:rsidR="00CF7119" w:rsidRDefault="00CF7119">
      <w:pPr>
        <w:spacing w:before="6" w:line="140" w:lineRule="exact"/>
        <w:rPr>
          <w:sz w:val="14"/>
          <w:szCs w:val="14"/>
        </w:rPr>
      </w:pPr>
    </w:p>
    <w:p w14:paraId="58583222" w14:textId="77777777" w:rsidR="00CF7119" w:rsidRDefault="002E7B1F">
      <w:pPr>
        <w:ind w:left="832" w:right="344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Generate </w:t>
      </w:r>
      <w:proofErr w:type="gramStart"/>
      <w:r>
        <w:rPr>
          <w:rFonts w:ascii="Calibri" w:eastAsia="Calibri" w:hAnsi="Calibri" w:cs="Calibri"/>
          <w:sz w:val="24"/>
          <w:szCs w:val="24"/>
        </w:rPr>
        <w:t>constructors</w:t>
      </w:r>
      <w:r>
        <w:rPr>
          <w:rFonts w:ascii="Calibri" w:eastAsia="Calibri" w:hAnsi="Calibri" w:cs="Calibri"/>
          <w:b/>
          <w:sz w:val="24"/>
          <w:szCs w:val="24"/>
          <w:highlight w:val="yellow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  <w:highlight w:val="yellow"/>
        </w:rPr>
        <w:t xml:space="preserve">without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yellow"/>
        </w:rPr>
        <w:t>outTime</w:t>
      </w:r>
      <w:proofErr w:type="spellEnd"/>
      <w:r>
        <w:rPr>
          <w:rFonts w:ascii="Calibri" w:eastAsia="Calibri" w:hAnsi="Calibri" w:cs="Calibri"/>
          <w:b/>
          <w:sz w:val="24"/>
          <w:szCs w:val="24"/>
          <w:highlight w:val="yellow"/>
        </w:rPr>
        <w:t>)</w:t>
      </w:r>
      <w:r>
        <w:rPr>
          <w:rFonts w:ascii="Calibri" w:eastAsia="Calibri" w:hAnsi="Calibri" w:cs="Calibri"/>
          <w:sz w:val="24"/>
          <w:szCs w:val="24"/>
        </w:rPr>
        <w:t>, getters and setters</w:t>
      </w:r>
    </w:p>
    <w:p w14:paraId="4A882BA0" w14:textId="77777777" w:rsidR="00CF7119" w:rsidRDefault="00CF7119">
      <w:pPr>
        <w:spacing w:before="6" w:line="140" w:lineRule="exact"/>
        <w:rPr>
          <w:sz w:val="14"/>
          <w:szCs w:val="14"/>
        </w:rPr>
      </w:pPr>
    </w:p>
    <w:p w14:paraId="64FE7AD4" w14:textId="77777777" w:rsidR="00CF7119" w:rsidRDefault="002E7B1F">
      <w:pPr>
        <w:ind w:left="4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  Create an exception class “</w:t>
      </w:r>
      <w:proofErr w:type="spellStart"/>
      <w:r>
        <w:rPr>
          <w:rFonts w:ascii="Calibri" w:eastAsia="Calibri" w:hAnsi="Calibri" w:cs="Calibri"/>
          <w:sz w:val="24"/>
          <w:szCs w:val="24"/>
        </w:rPr>
        <w:t>VehicleNotFoundException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</w:p>
    <w:p w14:paraId="11BB11D4" w14:textId="77777777" w:rsidR="00CF7119" w:rsidRDefault="00CF7119">
      <w:pPr>
        <w:spacing w:before="6" w:line="140" w:lineRule="exact"/>
        <w:rPr>
          <w:sz w:val="14"/>
          <w:szCs w:val="14"/>
        </w:rPr>
      </w:pPr>
    </w:p>
    <w:p w14:paraId="50A79A54" w14:textId="77777777" w:rsidR="00CF7119" w:rsidRDefault="002E7B1F">
      <w:pPr>
        <w:ind w:left="4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  Create an exception class “</w:t>
      </w:r>
      <w:proofErr w:type="spellStart"/>
      <w:r>
        <w:rPr>
          <w:rFonts w:ascii="Calibri" w:eastAsia="Calibri" w:hAnsi="Calibri" w:cs="Calibri"/>
          <w:sz w:val="24"/>
          <w:szCs w:val="24"/>
        </w:rPr>
        <w:t>ParkingSlotNotAvailableException</w:t>
      </w:r>
      <w:proofErr w:type="spellEnd"/>
      <w:r>
        <w:rPr>
          <w:rFonts w:ascii="Calibri" w:eastAsia="Calibri" w:hAnsi="Calibri" w:cs="Calibri"/>
          <w:sz w:val="24"/>
          <w:szCs w:val="24"/>
        </w:rPr>
        <w:t>”</w:t>
      </w:r>
    </w:p>
    <w:p w14:paraId="48D857B7" w14:textId="77777777" w:rsidR="00CF7119" w:rsidRDefault="00CF7119">
      <w:pPr>
        <w:spacing w:before="6" w:line="140" w:lineRule="exact"/>
        <w:rPr>
          <w:sz w:val="14"/>
          <w:szCs w:val="14"/>
        </w:rPr>
      </w:pPr>
    </w:p>
    <w:p w14:paraId="2EA9E119" w14:textId="77777777" w:rsidR="00CF7119" w:rsidRDefault="002E7B1F">
      <w:pPr>
        <w:ind w:left="4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   Create a class </w:t>
      </w:r>
      <w:proofErr w:type="spellStart"/>
      <w:r>
        <w:rPr>
          <w:rFonts w:ascii="Calibri" w:eastAsia="Calibri" w:hAnsi="Calibri" w:cs="Calibri"/>
          <w:sz w:val="24"/>
          <w:szCs w:val="24"/>
        </w:rPr>
        <w:t>ParkingManagement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with following members</w:t>
      </w:r>
    </w:p>
    <w:p w14:paraId="462D38D9" w14:textId="77777777" w:rsidR="00CF7119" w:rsidRDefault="00CF7119">
      <w:pPr>
        <w:spacing w:before="6" w:line="140" w:lineRule="exact"/>
        <w:rPr>
          <w:sz w:val="14"/>
          <w:szCs w:val="14"/>
        </w:rPr>
      </w:pPr>
    </w:p>
    <w:p w14:paraId="4FEAC296" w14:textId="77777777" w:rsidR="00CF7119" w:rsidRDefault="002E7B1F">
      <w:pPr>
        <w:ind w:left="832" w:right="4778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allVehicles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 array list of objects of Vehicle class</w:t>
      </w:r>
    </w:p>
    <w:p w14:paraId="7C37C197" w14:textId="77777777" w:rsidR="00CF7119" w:rsidRDefault="00CF7119">
      <w:pPr>
        <w:spacing w:before="6" w:line="140" w:lineRule="exact"/>
        <w:rPr>
          <w:sz w:val="14"/>
          <w:szCs w:val="14"/>
        </w:rPr>
      </w:pPr>
    </w:p>
    <w:p w14:paraId="020ABA8A" w14:textId="77777777" w:rsidR="00CF7119" w:rsidRDefault="002E7B1F">
      <w:pPr>
        <w:spacing w:line="360" w:lineRule="auto"/>
        <w:ind w:left="832" w:right="63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addVehicle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Vehicle  vehicle)  </w:t>
      </w:r>
      <w:r>
        <w:rPr>
          <w:rFonts w:ascii="Calibri" w:eastAsia="Calibri" w:hAnsi="Calibri" w:cs="Calibri"/>
          <w:sz w:val="24"/>
          <w:szCs w:val="24"/>
        </w:rPr>
        <w:t xml:space="preserve">method  -  This  method  accepts  either  </w:t>
      </w:r>
      <w:proofErr w:type="spellStart"/>
      <w:r>
        <w:rPr>
          <w:rFonts w:ascii="Calibri" w:eastAsia="Calibri" w:hAnsi="Calibri" w:cs="Calibri"/>
          <w:sz w:val="24"/>
          <w:szCs w:val="24"/>
        </w:rPr>
        <w:t>ResidentVehicle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object  or </w:t>
      </w:r>
      <w:proofErr w:type="spellStart"/>
      <w:r>
        <w:rPr>
          <w:rFonts w:ascii="Calibri" w:eastAsia="Calibri" w:hAnsi="Calibri" w:cs="Calibri"/>
          <w:sz w:val="24"/>
          <w:szCs w:val="24"/>
        </w:rPr>
        <w:t>VisitorVehicle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object as argument, and stores it in </w:t>
      </w:r>
      <w:proofErr w:type="spellStart"/>
      <w:r>
        <w:rPr>
          <w:rFonts w:ascii="Calibri" w:eastAsia="Calibri" w:hAnsi="Calibri" w:cs="Calibri"/>
          <w:sz w:val="24"/>
          <w:szCs w:val="24"/>
        </w:rPr>
        <w:t>allVehicles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arraylist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and return the message in   the format “Vehicle parked at Parking Slot no : 2”.   Only 10 Vehicles can be parked.   If no parking slots are free throw </w:t>
      </w:r>
      <w:proofErr w:type="spellStart"/>
      <w:r>
        <w:rPr>
          <w:rFonts w:ascii="Calibri" w:eastAsia="Calibri" w:hAnsi="Calibri" w:cs="Calibri"/>
          <w:color w:val="FF0000"/>
          <w:sz w:val="24"/>
          <w:szCs w:val="24"/>
        </w:rPr>
        <w:t>ParkingSlotNotAvailableException</w:t>
      </w:r>
      <w:proofErr w:type="spellEnd"/>
      <w:r>
        <w:rPr>
          <w:rFonts w:ascii="Calibri" w:eastAsia="Calibri" w:hAnsi="Calibri" w:cs="Calibri"/>
          <w:color w:val="FF0000"/>
          <w:sz w:val="24"/>
          <w:szCs w:val="24"/>
        </w:rPr>
        <w:t xml:space="preserve"> with message “No Parking Slots Available”.</w:t>
      </w:r>
    </w:p>
    <w:p w14:paraId="70A2FD32" w14:textId="77777777" w:rsidR="00CF7119" w:rsidRDefault="002E7B1F">
      <w:pPr>
        <w:spacing w:before="25" w:line="359" w:lineRule="auto"/>
        <w:ind w:left="832" w:right="64"/>
        <w:jc w:val="both"/>
        <w:rPr>
          <w:rFonts w:ascii="Calibri" w:eastAsia="Calibri" w:hAnsi="Calibri" w:cs="Calibri"/>
          <w:sz w:val="24"/>
          <w:szCs w:val="24"/>
        </w:rPr>
        <w:sectPr w:rsidR="00CF7119">
          <w:pgSz w:w="11920" w:h="16840"/>
          <w:pgMar w:top="620" w:right="880" w:bottom="280" w:left="740" w:header="720" w:footer="720" w:gutter="0"/>
          <w:cols w:space="720"/>
        </w:sect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setVisitorVehicleOutTime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String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regNumber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int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outTime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) </w:t>
      </w:r>
      <w:r>
        <w:rPr>
          <w:rFonts w:ascii="Calibri" w:eastAsia="Calibri" w:hAnsi="Calibri" w:cs="Calibri"/>
          <w:sz w:val="24"/>
          <w:szCs w:val="24"/>
        </w:rPr>
        <w:t xml:space="preserve">-  This method  accepts  registration number of a vehicle and out time as input values.  The method searches </w:t>
      </w:r>
      <w:proofErr w:type="spellStart"/>
      <w:r>
        <w:rPr>
          <w:rFonts w:ascii="Calibri" w:eastAsia="Calibri" w:hAnsi="Calibri" w:cs="Calibri"/>
          <w:sz w:val="24"/>
          <w:szCs w:val="24"/>
        </w:rPr>
        <w:t>allVehicles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arraylist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for the vehicle with the given register number and if it is </w:t>
      </w:r>
      <w:proofErr w:type="spellStart"/>
      <w:r>
        <w:rPr>
          <w:rFonts w:ascii="Calibri" w:eastAsia="Calibri" w:hAnsi="Calibri" w:cs="Calibri"/>
          <w:sz w:val="24"/>
          <w:szCs w:val="24"/>
        </w:rPr>
        <w:t>VisitorVehicle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type, then updates its out time 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and return the message “Vehicle with Reg 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Number :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TN40A1212 updated successfully” 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7D868CB" w14:textId="77777777" w:rsidR="00CF7119" w:rsidRDefault="002E7B1F">
      <w:pPr>
        <w:spacing w:before="44"/>
        <w:ind w:left="8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lastRenderedPageBreak/>
        <w:t xml:space="preserve">If   the   vehicle   not   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 xml:space="preserve">found,   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this   method   throws   </w:t>
      </w:r>
      <w:proofErr w:type="spellStart"/>
      <w:r>
        <w:rPr>
          <w:rFonts w:ascii="Calibri" w:eastAsia="Calibri" w:hAnsi="Calibri" w:cs="Calibri"/>
          <w:color w:val="FF0000"/>
          <w:sz w:val="24"/>
          <w:szCs w:val="24"/>
        </w:rPr>
        <w:t>VehicleNotFoundException</w:t>
      </w:r>
      <w:proofErr w:type="spellEnd"/>
      <w:r>
        <w:rPr>
          <w:rFonts w:ascii="Calibri" w:eastAsia="Calibri" w:hAnsi="Calibri" w:cs="Calibri"/>
          <w:color w:val="FF0000"/>
          <w:sz w:val="24"/>
          <w:szCs w:val="24"/>
        </w:rPr>
        <w:t xml:space="preserve">   with   message</w:t>
      </w:r>
    </w:p>
    <w:p w14:paraId="04390772" w14:textId="77777777" w:rsidR="00CF7119" w:rsidRDefault="00CF7119">
      <w:pPr>
        <w:spacing w:before="9" w:line="140" w:lineRule="exact"/>
        <w:rPr>
          <w:sz w:val="14"/>
          <w:szCs w:val="14"/>
        </w:rPr>
      </w:pPr>
    </w:p>
    <w:p w14:paraId="1ADF4FC5" w14:textId="77777777" w:rsidR="00CF7119" w:rsidRDefault="002E7B1F">
      <w:pPr>
        <w:ind w:left="8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“Searched Vehicle Not Found: TN40A1212”</w:t>
      </w:r>
    </w:p>
    <w:p w14:paraId="04040A9E" w14:textId="77777777" w:rsidR="00CF7119" w:rsidRDefault="00CF7119">
      <w:pPr>
        <w:spacing w:before="7" w:line="140" w:lineRule="exact"/>
        <w:rPr>
          <w:sz w:val="14"/>
          <w:szCs w:val="14"/>
        </w:rPr>
      </w:pPr>
    </w:p>
    <w:p w14:paraId="2A17FEE8" w14:textId="77777777" w:rsidR="00CF7119" w:rsidRDefault="002E7B1F">
      <w:pPr>
        <w:spacing w:line="359" w:lineRule="auto"/>
        <w:ind w:left="832" w:right="65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getParkedResidentVehicleCount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)  </w:t>
      </w:r>
      <w:r>
        <w:rPr>
          <w:rFonts w:ascii="Calibri" w:eastAsia="Calibri" w:hAnsi="Calibri" w:cs="Calibri"/>
          <w:sz w:val="24"/>
          <w:szCs w:val="24"/>
        </w:rPr>
        <w:t xml:space="preserve">-  This  method  searches  </w:t>
      </w:r>
      <w:proofErr w:type="spellStart"/>
      <w:r>
        <w:rPr>
          <w:rFonts w:ascii="Calibri" w:eastAsia="Calibri" w:hAnsi="Calibri" w:cs="Calibri"/>
          <w:sz w:val="24"/>
          <w:szCs w:val="24"/>
        </w:rPr>
        <w:t>allVehicles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array  and  counts  the number of </w:t>
      </w:r>
      <w:proofErr w:type="spellStart"/>
      <w:r>
        <w:rPr>
          <w:rFonts w:ascii="Calibri" w:eastAsia="Calibri" w:hAnsi="Calibri" w:cs="Calibri"/>
          <w:color w:val="FF0000"/>
          <w:sz w:val="24"/>
          <w:szCs w:val="24"/>
        </w:rPr>
        <w:t>ResidentVehicle</w:t>
      </w:r>
      <w:proofErr w:type="spellEnd"/>
      <w:r>
        <w:rPr>
          <w:rFonts w:ascii="Calibri" w:eastAsia="Calibri" w:hAnsi="Calibri" w:cs="Calibri"/>
          <w:color w:val="FF0000"/>
          <w:sz w:val="24"/>
          <w:szCs w:val="24"/>
        </w:rPr>
        <w:t xml:space="preserve"> parked</w:t>
      </w:r>
      <w:r>
        <w:rPr>
          <w:rFonts w:ascii="Calibri" w:eastAsia="Calibri" w:hAnsi="Calibri" w:cs="Calibri"/>
          <w:color w:val="000000"/>
          <w:sz w:val="24"/>
          <w:szCs w:val="24"/>
        </w:rPr>
        <w:t>(parked status is true).</w:t>
      </w:r>
    </w:p>
    <w:p w14:paraId="759AC3E6" w14:textId="77777777" w:rsidR="00CF7119" w:rsidRDefault="002E7B1F">
      <w:pPr>
        <w:spacing w:before="26" w:line="359" w:lineRule="auto"/>
        <w:ind w:left="832" w:right="63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displayAllVehicles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) </w:t>
      </w:r>
      <w:r>
        <w:rPr>
          <w:rFonts w:ascii="Calibri" w:eastAsia="Calibri" w:hAnsi="Calibri" w:cs="Calibri"/>
          <w:sz w:val="24"/>
          <w:szCs w:val="24"/>
        </w:rPr>
        <w:t xml:space="preserve">-  This method displays </w:t>
      </w:r>
      <w:proofErr w:type="spellStart"/>
      <w:r>
        <w:rPr>
          <w:rFonts w:ascii="Calibri" w:eastAsia="Calibri" w:hAnsi="Calibri" w:cs="Calibri"/>
          <w:sz w:val="24"/>
          <w:szCs w:val="24"/>
        </w:rPr>
        <w:t>regNumber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owenerName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mobileNumber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all the vehicles.</w:t>
      </w:r>
    </w:p>
    <w:p w14:paraId="4D5A428B" w14:textId="77777777" w:rsidR="00CF7119" w:rsidRDefault="00CF7119">
      <w:pPr>
        <w:spacing w:line="200" w:lineRule="exact"/>
      </w:pPr>
    </w:p>
    <w:p w14:paraId="1AB7AF3B" w14:textId="77777777" w:rsidR="00CF7119" w:rsidRDefault="00CF7119">
      <w:pPr>
        <w:spacing w:before="6" w:line="260" w:lineRule="exact"/>
        <w:rPr>
          <w:sz w:val="26"/>
          <w:szCs w:val="26"/>
        </w:rPr>
      </w:pPr>
    </w:p>
    <w:p w14:paraId="13CA3105" w14:textId="77777777" w:rsidR="00CF7119" w:rsidRDefault="002E7B1F">
      <w:pPr>
        <w:ind w:left="832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main(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) - </w:t>
      </w:r>
      <w:r>
        <w:rPr>
          <w:rFonts w:ascii="Calibri" w:eastAsia="Calibri" w:hAnsi="Calibri" w:cs="Calibri"/>
          <w:sz w:val="24"/>
          <w:szCs w:val="24"/>
        </w:rPr>
        <w:t>In the main method of the program,</w:t>
      </w:r>
    </w:p>
    <w:p w14:paraId="4EC74456" w14:textId="77777777" w:rsidR="00CF7119" w:rsidRDefault="00CF7119">
      <w:pPr>
        <w:spacing w:before="6" w:line="140" w:lineRule="exact"/>
        <w:rPr>
          <w:sz w:val="14"/>
          <w:szCs w:val="14"/>
        </w:rPr>
      </w:pPr>
    </w:p>
    <w:p w14:paraId="4D9587EF" w14:textId="77777777" w:rsidR="00CF7119" w:rsidRDefault="002E7B1F">
      <w:pPr>
        <w:ind w:left="8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  Create objects for the </w:t>
      </w:r>
      <w:proofErr w:type="spellStart"/>
      <w:r>
        <w:rPr>
          <w:rFonts w:ascii="Calibri" w:eastAsia="Calibri" w:hAnsi="Calibri" w:cs="Calibri"/>
          <w:sz w:val="24"/>
          <w:szCs w:val="24"/>
        </w:rPr>
        <w:t>ResidentVehicle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VisitorVehicle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with the given sample data.</w:t>
      </w:r>
    </w:p>
    <w:p w14:paraId="7C8CBCDA" w14:textId="77777777" w:rsidR="00CF7119" w:rsidRDefault="00CF7119">
      <w:pPr>
        <w:spacing w:before="6" w:line="140" w:lineRule="exact"/>
        <w:rPr>
          <w:sz w:val="14"/>
          <w:szCs w:val="14"/>
        </w:rPr>
      </w:pPr>
    </w:p>
    <w:p w14:paraId="3E360004" w14:textId="77777777" w:rsidR="00CF7119" w:rsidRDefault="002E7B1F">
      <w:pPr>
        <w:ind w:left="8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  Test all the methods and display the correct output.</w:t>
      </w:r>
    </w:p>
    <w:p w14:paraId="38AB6701" w14:textId="77777777" w:rsidR="00CF7119" w:rsidRDefault="00CF7119">
      <w:pPr>
        <w:spacing w:before="7" w:line="140" w:lineRule="exact"/>
        <w:rPr>
          <w:sz w:val="14"/>
          <w:szCs w:val="14"/>
        </w:rPr>
      </w:pPr>
    </w:p>
    <w:p w14:paraId="229B6B21" w14:textId="343FC904" w:rsidR="00CF7119" w:rsidRDefault="00D82B5B">
      <w:pPr>
        <w:spacing w:line="454" w:lineRule="auto"/>
        <w:ind w:left="112" w:right="8525"/>
        <w:rPr>
          <w:rFonts w:ascii="Calibri" w:eastAsia="Calibri" w:hAnsi="Calibri" w:cs="Calibri"/>
          <w:sz w:val="22"/>
          <w:szCs w:val="22"/>
        </w:rPr>
      </w:pPr>
      <w:r>
        <w:pict w14:anchorId="70133ED3">
          <v:group id="_x0000_s1031" style="position:absolute;left:0;text-align:left;margin-left:36.9pt;margin-top:305.9pt;width:467.3pt;height:137.35pt;z-index:-251659776;mso-position-horizontal-relative:page;mso-position-vertical-relative:page" coordorigin="738,6118" coordsize="9256,2364">
            <v:shape id="_x0000_s1062" style="position:absolute;left:749;top:6128;width:1839;height:0" coordorigin="749,6128" coordsize="1839,0" path="m749,6128r1839,e" filled="f" strokeweight=".58pt">
              <v:path arrowok="t"/>
            </v:shape>
            <v:shape id="_x0000_s1061" style="position:absolute;left:2597;top:6128;width:1839;height:0" coordorigin="2597,6128" coordsize="1839,0" path="m2597,6128r1839,e" filled="f" strokeweight=".58pt">
              <v:path arrowok="t"/>
            </v:shape>
            <v:shape id="_x0000_s1060" style="position:absolute;left:4446;top:6128;width:1839;height:0" coordorigin="4446,6128" coordsize="1839,0" path="m4446,6128r1839,e" filled="f" strokeweight=".58pt">
              <v:path arrowok="t"/>
            </v:shape>
            <v:shape id="_x0000_s1059" style="position:absolute;left:6294;top:6128;width:1839;height:0" coordorigin="6294,6128" coordsize="1839,0" path="m6294,6128r1839,e" filled="f" strokeweight=".58pt">
              <v:path arrowok="t"/>
            </v:shape>
            <v:shape id="_x0000_s1058" style="position:absolute;left:8143;top:6128;width:1841;height:0" coordorigin="8143,6128" coordsize="1841,0" path="m8143,6128r1841,e" filled="f" strokeweight=".58pt">
              <v:path arrowok="t"/>
            </v:shape>
            <v:shape id="_x0000_s1057" style="position:absolute;left:749;top:6913;width:1839;height:0" coordorigin="749,6913" coordsize="1839,0" path="m749,6913r1839,e" filled="f" strokeweight=".58pt">
              <v:path arrowok="t"/>
            </v:shape>
            <v:shape id="_x0000_s1056" style="position:absolute;left:2597;top:6913;width:1839;height:0" coordorigin="2597,6913" coordsize="1839,0" path="m2597,6913r1839,e" filled="f" strokeweight=".58pt">
              <v:path arrowok="t"/>
            </v:shape>
            <v:shape id="_x0000_s1055" style="position:absolute;left:4446;top:6913;width:1839;height:0" coordorigin="4446,6913" coordsize="1839,0" path="m4446,6913r1839,e" filled="f" strokeweight=".58pt">
              <v:path arrowok="t"/>
            </v:shape>
            <v:shape id="_x0000_s1054" style="position:absolute;left:6294;top:6913;width:1839;height:0" coordorigin="6294,6913" coordsize="1839,0" path="m6294,6913r1839,e" filled="f" strokeweight=".58pt">
              <v:path arrowok="t"/>
            </v:shape>
            <v:shape id="_x0000_s1053" style="position:absolute;left:8143;top:6913;width:1841;height:0" coordorigin="8143,6913" coordsize="1841,0" path="m8143,6913r1841,e" filled="f" strokeweight=".58pt">
              <v:path arrowok="t"/>
            </v:shape>
            <v:shape id="_x0000_s1052" style="position:absolute;left:749;top:7434;width:1839;height:0" coordorigin="749,7434" coordsize="1839,0" path="m749,7434r1839,e" filled="f" strokeweight=".58pt">
              <v:path arrowok="t"/>
            </v:shape>
            <v:shape id="_x0000_s1051" style="position:absolute;left:2597;top:7434;width:1839;height:0" coordorigin="2597,7434" coordsize="1839,0" path="m2597,7434r1839,e" filled="f" strokeweight=".58pt">
              <v:path arrowok="t"/>
            </v:shape>
            <v:shape id="_x0000_s1050" style="position:absolute;left:4446;top:7434;width:1839;height:0" coordorigin="4446,7434" coordsize="1839,0" path="m4446,7434r1839,e" filled="f" strokeweight=".58pt">
              <v:path arrowok="t"/>
            </v:shape>
            <v:shape id="_x0000_s1049" style="position:absolute;left:6294;top:7434;width:1839;height:0" coordorigin="6294,7434" coordsize="1839,0" path="m6294,7434r1839,e" filled="f" strokeweight=".58pt">
              <v:path arrowok="t"/>
            </v:shape>
            <v:shape id="_x0000_s1048" style="position:absolute;left:8143;top:7434;width:1841;height:0" coordorigin="8143,7434" coordsize="1841,0" path="m8143,7434r1841,e" filled="f" strokeweight=".58pt">
              <v:path arrowok="t"/>
            </v:shape>
            <v:shape id="_x0000_s1047" style="position:absolute;left:749;top:7952;width:1839;height:0" coordorigin="749,7952" coordsize="1839,0" path="m749,7952r1839,e" filled="f" strokeweight=".58pt">
              <v:path arrowok="t"/>
            </v:shape>
            <v:shape id="_x0000_s1046" style="position:absolute;left:2597;top:7952;width:1839;height:0" coordorigin="2597,7952" coordsize="1839,0" path="m2597,7952r1839,e" filled="f" strokeweight=".58pt">
              <v:path arrowok="t"/>
            </v:shape>
            <v:shape id="_x0000_s1045" style="position:absolute;left:4446;top:7952;width:1839;height:0" coordorigin="4446,7952" coordsize="1839,0" path="m4446,7952r1839,e" filled="f" strokeweight=".58pt">
              <v:path arrowok="t"/>
            </v:shape>
            <v:shape id="_x0000_s1044" style="position:absolute;left:6294;top:7952;width:1839;height:0" coordorigin="6294,7952" coordsize="1839,0" path="m6294,7952r1839,e" filled="f" strokeweight=".58pt">
              <v:path arrowok="t"/>
            </v:shape>
            <v:shape id="_x0000_s1043" style="position:absolute;left:8143;top:7952;width:1841;height:0" coordorigin="8143,7952" coordsize="1841,0" path="m8143,7952r1841,e" filled="f" strokeweight=".58pt">
              <v:path arrowok="t"/>
            </v:shape>
            <v:shape id="_x0000_s1042" style="position:absolute;left:744;top:6123;width:0;height:2352" coordorigin="744,6123" coordsize="0,2352" path="m744,6123r,2352e" filled="f" strokeweight=".58pt">
              <v:path arrowok="t"/>
            </v:shape>
            <v:shape id="_x0000_s1041" style="position:absolute;left:749;top:8471;width:1839;height:0" coordorigin="749,8471" coordsize="1839,0" path="m749,8471r1839,e" filled="f" strokeweight=".58pt">
              <v:path arrowok="t"/>
            </v:shape>
            <v:shape id="_x0000_s1040" style="position:absolute;left:2592;top:6123;width:0;height:2352" coordorigin="2592,6123" coordsize="0,2352" path="m2592,6123r,2352e" filled="f" strokeweight=".58pt">
              <v:path arrowok="t"/>
            </v:shape>
            <v:shape id="_x0000_s1039" style="position:absolute;left:2597;top:8471;width:1839;height:0" coordorigin="2597,8471" coordsize="1839,0" path="m2597,8471r1839,e" filled="f" strokeweight=".58pt">
              <v:path arrowok="t"/>
            </v:shape>
            <v:shape id="_x0000_s1038" style="position:absolute;left:4441;top:6123;width:0;height:2352" coordorigin="4441,6123" coordsize="0,2352" path="m4441,6123r,2352e" filled="f" strokeweight=".58pt">
              <v:path arrowok="t"/>
            </v:shape>
            <v:shape id="_x0000_s1037" style="position:absolute;left:4446;top:8471;width:1839;height:0" coordorigin="4446,8471" coordsize="1839,0" path="m4446,8471r1839,e" filled="f" strokeweight=".58pt">
              <v:path arrowok="t"/>
            </v:shape>
            <v:shape id="_x0000_s1036" style="position:absolute;left:6289;top:6123;width:0;height:2352" coordorigin="6289,6123" coordsize="0,2352" path="m6289,6123r,2352e" filled="f" strokeweight=".58pt">
              <v:path arrowok="t"/>
            </v:shape>
            <v:shape id="_x0000_s1035" style="position:absolute;left:6294;top:8471;width:1839;height:0" coordorigin="6294,8471" coordsize="1839,0" path="m6294,8471r1839,e" filled="f" strokeweight=".58pt">
              <v:path arrowok="t"/>
            </v:shape>
            <v:shape id="_x0000_s1034" style="position:absolute;left:8138;top:6123;width:0;height:2352" coordorigin="8138,6123" coordsize="0,2352" path="m8138,6123r,2352e" filled="f" strokeweight=".58pt">
              <v:path arrowok="t"/>
            </v:shape>
            <v:shape id="_x0000_s1033" style="position:absolute;left:8143;top:8471;width:1841;height:0" coordorigin="8143,8471" coordsize="1841,0" path="m8143,8471r1841,e" filled="f" strokeweight=".58pt">
              <v:path arrowok="t"/>
            </v:shape>
            <v:shape id="_x0000_s1032" style="position:absolute;left:9989;top:6123;width:0;height:2352" coordorigin="9989,6123" coordsize="0,2352" path="m9989,6123r,2352e" filled="f" strokeweight=".58pt">
              <v:path arrowok="t"/>
            </v:shape>
            <w10:wrap anchorx="page" anchory="page"/>
          </v:group>
        </w:pict>
      </w:r>
      <w:r w:rsidR="002E7B1F">
        <w:rPr>
          <w:rFonts w:ascii="Calibri" w:eastAsia="Calibri" w:hAnsi="Calibri" w:cs="Calibri"/>
          <w:b/>
          <w:sz w:val="22"/>
          <w:szCs w:val="22"/>
        </w:rPr>
        <w:t>Sample Input: Resident Vehicles</w:t>
      </w:r>
    </w:p>
    <w:p w14:paraId="3F699BB1" w14:textId="77777777" w:rsidR="00CF7119" w:rsidRDefault="00CF7119">
      <w:pPr>
        <w:spacing w:before="3" w:line="160" w:lineRule="exact"/>
        <w:rPr>
          <w:sz w:val="17"/>
          <w:szCs w:val="17"/>
        </w:rPr>
      </w:pPr>
    </w:p>
    <w:p w14:paraId="5186B2CF" w14:textId="77777777" w:rsidR="00CF7119" w:rsidRDefault="002E7B1F">
      <w:pPr>
        <w:spacing w:line="220" w:lineRule="exact"/>
        <w:ind w:left="38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-3"/>
          <w:sz w:val="22"/>
          <w:szCs w:val="22"/>
        </w:rPr>
        <w:t>Registration</w:t>
      </w:r>
    </w:p>
    <w:p w14:paraId="3786A36A" w14:textId="77777777" w:rsidR="00CF7119" w:rsidRDefault="002E7B1F">
      <w:pPr>
        <w:spacing w:line="300" w:lineRule="exact"/>
        <w:ind w:left="5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-1"/>
          <w:sz w:val="22"/>
          <w:szCs w:val="22"/>
        </w:rPr>
        <w:t xml:space="preserve">Number                  </w:t>
      </w:r>
      <w:r>
        <w:rPr>
          <w:rFonts w:ascii="Calibri" w:eastAsia="Calibri" w:hAnsi="Calibri" w:cs="Calibri"/>
          <w:position w:val="12"/>
          <w:sz w:val="22"/>
          <w:szCs w:val="22"/>
        </w:rPr>
        <w:t>Owner Name           Mobile Number            Flat Number             Parking Status</w:t>
      </w:r>
    </w:p>
    <w:p w14:paraId="4337E8C8" w14:textId="77777777" w:rsidR="00CF7119" w:rsidRDefault="00CF7119">
      <w:pPr>
        <w:spacing w:before="2" w:line="240" w:lineRule="exact"/>
        <w:rPr>
          <w:sz w:val="24"/>
          <w:szCs w:val="24"/>
        </w:rPr>
      </w:pPr>
    </w:p>
    <w:p w14:paraId="52EA213D" w14:textId="77777777" w:rsidR="00CF7119" w:rsidRDefault="002E7B1F">
      <w:pPr>
        <w:spacing w:before="12"/>
        <w:ind w:left="4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TN49A2222          Senthil                              1212121212                       201                              true</w:t>
      </w:r>
    </w:p>
    <w:p w14:paraId="7B0A002A" w14:textId="77777777" w:rsidR="00CF7119" w:rsidRDefault="00CF7119">
      <w:pPr>
        <w:spacing w:before="18" w:line="220" w:lineRule="exact"/>
        <w:rPr>
          <w:sz w:val="22"/>
          <w:szCs w:val="22"/>
        </w:rPr>
      </w:pPr>
    </w:p>
    <w:p w14:paraId="49B557C0" w14:textId="77777777" w:rsidR="00CF7119" w:rsidRDefault="002E7B1F">
      <w:pPr>
        <w:spacing w:before="12"/>
        <w:ind w:left="41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TN49B4444          </w:t>
      </w:r>
      <w:proofErr w:type="spellStart"/>
      <w:r>
        <w:rPr>
          <w:rFonts w:ascii="Calibri" w:eastAsia="Calibri" w:hAnsi="Calibri" w:cs="Calibri"/>
          <w:sz w:val="22"/>
          <w:szCs w:val="22"/>
        </w:rPr>
        <w:t>Ragavan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              1414141414                       202                              false</w:t>
      </w:r>
    </w:p>
    <w:p w14:paraId="4CF42A67" w14:textId="77777777" w:rsidR="00CF7119" w:rsidRDefault="00CF7119">
      <w:pPr>
        <w:spacing w:before="18" w:line="220" w:lineRule="exact"/>
        <w:rPr>
          <w:sz w:val="22"/>
          <w:szCs w:val="22"/>
        </w:rPr>
      </w:pPr>
    </w:p>
    <w:p w14:paraId="4E0BA076" w14:textId="77777777" w:rsidR="00CF7119" w:rsidRDefault="002E7B1F">
      <w:pPr>
        <w:spacing w:before="12"/>
        <w:ind w:left="41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TN49C6666          </w:t>
      </w:r>
      <w:proofErr w:type="spellStart"/>
      <w:r>
        <w:rPr>
          <w:rFonts w:ascii="Calibri" w:eastAsia="Calibri" w:hAnsi="Calibri" w:cs="Calibri"/>
          <w:sz w:val="22"/>
          <w:szCs w:val="22"/>
        </w:rPr>
        <w:t>Srimathi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              1616161616                       204                              true</w:t>
      </w:r>
    </w:p>
    <w:p w14:paraId="2F17B00D" w14:textId="77777777" w:rsidR="00CF7119" w:rsidRDefault="00CF7119">
      <w:pPr>
        <w:spacing w:line="200" w:lineRule="exact"/>
      </w:pPr>
    </w:p>
    <w:p w14:paraId="3AC9ACC1" w14:textId="77777777" w:rsidR="00CF7119" w:rsidRDefault="00CF7119">
      <w:pPr>
        <w:spacing w:line="200" w:lineRule="exact"/>
      </w:pPr>
    </w:p>
    <w:p w14:paraId="65F52D45" w14:textId="77777777" w:rsidR="00CF7119" w:rsidRDefault="00CF7119">
      <w:pPr>
        <w:spacing w:before="9" w:line="220" w:lineRule="exact"/>
        <w:rPr>
          <w:sz w:val="22"/>
          <w:szCs w:val="22"/>
        </w:rPr>
      </w:pPr>
    </w:p>
    <w:p w14:paraId="09D6A303" w14:textId="745307CA" w:rsidR="00CF7119" w:rsidRDefault="00D82B5B">
      <w:pPr>
        <w:spacing w:before="12"/>
        <w:ind w:left="112"/>
        <w:rPr>
          <w:rFonts w:ascii="Calibri" w:eastAsia="Calibri" w:hAnsi="Calibri" w:cs="Calibri"/>
          <w:sz w:val="22"/>
          <w:szCs w:val="22"/>
        </w:rPr>
      </w:pPr>
      <w:r>
        <w:pict w14:anchorId="3EA8E2D8">
          <v:group id="_x0000_s1063" style="position:absolute;left:0;text-align:left;margin-left:36.9pt;margin-top:474.4pt;width:395.65pt;height:131.7pt;z-index:-251658752;mso-position-horizontal-relative:page;mso-position-vertical-relative:page" coordorigin="738,9488" coordsize="7821,2364">
            <v:shape id="_x0000_s1094" style="position:absolute;left:749;top:9498;width:1366;height:0" coordorigin="749,9498" coordsize="1366,0" path="m749,9498r1366,e" filled="f" strokeweight=".58pt">
              <v:path arrowok="t"/>
            </v:shape>
            <v:shape id="_x0000_s1093" style="position:absolute;left:2124;top:9498;width:1755;height:0" coordorigin="2124,9498" coordsize="1755,0" path="m2124,9498r1755,e" filled="f" strokeweight=".58pt">
              <v:path arrowok="t"/>
            </v:shape>
            <v:shape id="_x0000_s1092" style="position:absolute;left:3889;top:9498;width:1786;height:0" coordorigin="3889,9498" coordsize="1786,0" path="m3889,9498r1786,e" filled="f" strokeweight=".58pt">
              <v:path arrowok="t"/>
            </v:shape>
            <v:shape id="_x0000_s1091" style="position:absolute;left:5685;top:9498;width:1366;height:0" coordorigin="5685,9498" coordsize="1366,0" path="m5685,9498r1365,e" filled="f" strokeweight=".58pt">
              <v:path arrowok="t"/>
            </v:shape>
            <v:shape id="_x0000_s1090" style="position:absolute;left:7060;top:9498;width:1488;height:0" coordorigin="7060,9498" coordsize="1488,0" path="m7060,9498r1488,e" filled="f" strokeweight=".58pt">
              <v:path arrowok="t"/>
            </v:shape>
            <v:shape id="_x0000_s1089" style="position:absolute;left:749;top:10285;width:1366;height:0" coordorigin="749,10285" coordsize="1366,0" path="m749,10285r1366,e" filled="f" strokeweight=".20464mm">
              <v:path arrowok="t"/>
            </v:shape>
            <v:shape id="_x0000_s1088" style="position:absolute;left:2124;top:10285;width:1755;height:0" coordorigin="2124,10285" coordsize="1755,0" path="m2124,10285r1755,e" filled="f" strokeweight=".20464mm">
              <v:path arrowok="t"/>
            </v:shape>
            <v:shape id="_x0000_s1087" style="position:absolute;left:3889;top:10285;width:1786;height:0" coordorigin="3889,10285" coordsize="1786,0" path="m3889,10285r1786,e" filled="f" strokeweight=".20464mm">
              <v:path arrowok="t"/>
            </v:shape>
            <v:shape id="_x0000_s1086" style="position:absolute;left:5685;top:10285;width:1366;height:0" coordorigin="5685,10285" coordsize="1366,0" path="m5685,10285r1365,e" filled="f" strokeweight=".20464mm">
              <v:path arrowok="t"/>
            </v:shape>
            <v:shape id="_x0000_s1085" style="position:absolute;left:7060;top:10285;width:1488;height:0" coordorigin="7060,10285" coordsize="1488,0" path="m7060,10285r1488,e" filled="f" strokeweight=".20464mm">
              <v:path arrowok="t"/>
            </v:shape>
            <v:shape id="_x0000_s1084" style="position:absolute;left:749;top:10804;width:1366;height:0" coordorigin="749,10804" coordsize="1366,0" path="m749,10804r1366,e" filled="f" strokeweight=".58pt">
              <v:path arrowok="t"/>
            </v:shape>
            <v:shape id="_x0000_s1083" style="position:absolute;left:2124;top:10804;width:1755;height:0" coordorigin="2124,10804" coordsize="1755,0" path="m2124,10804r1755,e" filled="f" strokeweight=".58pt">
              <v:path arrowok="t"/>
            </v:shape>
            <v:shape id="_x0000_s1082" style="position:absolute;left:3889;top:10804;width:1786;height:0" coordorigin="3889,10804" coordsize="1786,0" path="m3889,10804r1786,e" filled="f" strokeweight=".58pt">
              <v:path arrowok="t"/>
            </v:shape>
            <v:shape id="_x0000_s1081" style="position:absolute;left:5685;top:10804;width:1366;height:0" coordorigin="5685,10804" coordsize="1366,0" path="m5685,10804r1365,e" filled="f" strokeweight=".58pt">
              <v:path arrowok="t"/>
            </v:shape>
            <v:shape id="_x0000_s1080" style="position:absolute;left:7060;top:10804;width:1488;height:0" coordorigin="7060,10804" coordsize="1488,0" path="m7060,10804r1488,e" filled="f" strokeweight=".58pt">
              <v:path arrowok="t"/>
            </v:shape>
            <v:shape id="_x0000_s1079" style="position:absolute;left:749;top:11322;width:1366;height:0" coordorigin="749,11322" coordsize="1366,0" path="m749,11322r1366,e" filled="f" strokeweight=".58pt">
              <v:path arrowok="t"/>
            </v:shape>
            <v:shape id="_x0000_s1078" style="position:absolute;left:2124;top:11322;width:1755;height:0" coordorigin="2124,11322" coordsize="1755,0" path="m2124,11322r1755,e" filled="f" strokeweight=".58pt">
              <v:path arrowok="t"/>
            </v:shape>
            <v:shape id="_x0000_s1077" style="position:absolute;left:3889;top:11322;width:1786;height:0" coordorigin="3889,11322" coordsize="1786,0" path="m3889,11322r1786,e" filled="f" strokeweight=".58pt">
              <v:path arrowok="t"/>
            </v:shape>
            <v:shape id="_x0000_s1076" style="position:absolute;left:5685;top:11322;width:1366;height:0" coordorigin="5685,11322" coordsize="1366,0" path="m5685,11322r1365,e" filled="f" strokeweight=".58pt">
              <v:path arrowok="t"/>
            </v:shape>
            <v:shape id="_x0000_s1075" style="position:absolute;left:7060;top:11322;width:1488;height:0" coordorigin="7060,11322" coordsize="1488,0" path="m7060,11322r1488,e" filled="f" strokeweight=".58pt">
              <v:path arrowok="t"/>
            </v:shape>
            <v:shape id="_x0000_s1074" style="position:absolute;left:744;top:9493;width:0;height:2352" coordorigin="744,9493" coordsize="0,2352" path="m744,9493r,2352e" filled="f" strokeweight=".58pt">
              <v:path arrowok="t"/>
            </v:shape>
            <v:shape id="_x0000_s1073" style="position:absolute;left:749;top:11841;width:1366;height:0" coordorigin="749,11841" coordsize="1366,0" path="m749,11841r1366,e" filled="f" strokeweight=".20464mm">
              <v:path arrowok="t"/>
            </v:shape>
            <v:shape id="_x0000_s1072" style="position:absolute;left:2120;top:9493;width:0;height:2352" coordorigin="2120,9493" coordsize="0,2352" path="m2120,9493r,2352e" filled="f" strokeweight=".58pt">
              <v:path arrowok="t"/>
            </v:shape>
            <v:shape id="_x0000_s1071" style="position:absolute;left:2124;top:11841;width:1755;height:0" coordorigin="2124,11841" coordsize="1755,0" path="m2124,11841r1755,e" filled="f" strokeweight=".20464mm">
              <v:path arrowok="t"/>
            </v:shape>
            <v:shape id="_x0000_s1070" style="position:absolute;left:3884;top:9493;width:0;height:2352" coordorigin="3884,9493" coordsize="0,2352" path="m3884,9493r,2352e" filled="f" strokeweight=".58pt">
              <v:path arrowok="t"/>
            </v:shape>
            <v:shape id="_x0000_s1069" style="position:absolute;left:3889;top:11841;width:1786;height:0" coordorigin="3889,11841" coordsize="1786,0" path="m3889,11841r1786,e" filled="f" strokeweight=".20464mm">
              <v:path arrowok="t"/>
            </v:shape>
            <v:shape id="_x0000_s1068" style="position:absolute;left:5680;top:9493;width:0;height:2352" coordorigin="5680,9493" coordsize="0,2352" path="m5680,9493r,2352e" filled="f" strokeweight=".58pt">
              <v:path arrowok="t"/>
            </v:shape>
            <v:shape id="_x0000_s1067" style="position:absolute;left:5685;top:11841;width:1366;height:0" coordorigin="5685,11841" coordsize="1366,0" path="m5685,11841r1365,e" filled="f" strokeweight=".20464mm">
              <v:path arrowok="t"/>
            </v:shape>
            <v:shape id="_x0000_s1066" style="position:absolute;left:7055;top:9493;width:0;height:2352" coordorigin="7055,9493" coordsize="0,2352" path="m7055,9493r,2352e" filled="f" strokeweight=".58pt">
              <v:path arrowok="t"/>
            </v:shape>
            <v:shape id="_x0000_s1065" style="position:absolute;left:7060;top:11841;width:1488;height:0" coordorigin="7060,11841" coordsize="1488,0" path="m7060,11841r1488,e" filled="f" strokeweight=".20464mm">
              <v:path arrowok="t"/>
            </v:shape>
            <v:shape id="_x0000_s1064" style="position:absolute;left:8553;top:9493;width:0;height:2352" coordorigin="8553,9493" coordsize="0,2352" path="m8553,9493r,2352e" filled="f" strokeweight=".58pt">
              <v:path arrowok="t"/>
            </v:shape>
            <w10:wrap anchorx="page" anchory="page"/>
          </v:group>
        </w:pict>
      </w:r>
      <w:r w:rsidR="002E7B1F">
        <w:rPr>
          <w:rFonts w:ascii="Calibri" w:eastAsia="Calibri" w:hAnsi="Calibri" w:cs="Calibri"/>
          <w:b/>
          <w:sz w:val="22"/>
          <w:szCs w:val="22"/>
        </w:rPr>
        <w:t>Visitor Vehicles</w:t>
      </w:r>
    </w:p>
    <w:p w14:paraId="0A384FA2" w14:textId="77777777" w:rsidR="00CF7119" w:rsidRDefault="00CF7119">
      <w:pPr>
        <w:spacing w:before="5" w:line="140" w:lineRule="exact"/>
        <w:rPr>
          <w:sz w:val="15"/>
          <w:szCs w:val="15"/>
        </w:rPr>
      </w:pPr>
    </w:p>
    <w:p w14:paraId="2D53AD67" w14:textId="77777777" w:rsidR="00CF7119" w:rsidRDefault="00CF7119">
      <w:pPr>
        <w:spacing w:line="200" w:lineRule="exact"/>
        <w:sectPr w:rsidR="00CF7119">
          <w:pgSz w:w="11920" w:h="16840"/>
          <w:pgMar w:top="640" w:right="880" w:bottom="280" w:left="740" w:header="720" w:footer="720" w:gutter="0"/>
          <w:cols w:space="720"/>
        </w:sectPr>
      </w:pPr>
    </w:p>
    <w:p w14:paraId="7E30210E" w14:textId="77777777" w:rsidR="00CF7119" w:rsidRDefault="002E7B1F">
      <w:pPr>
        <w:spacing w:before="12" w:line="220" w:lineRule="exact"/>
        <w:ind w:left="1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-3"/>
          <w:sz w:val="22"/>
          <w:szCs w:val="22"/>
        </w:rPr>
        <w:t>Registration</w:t>
      </w:r>
    </w:p>
    <w:p w14:paraId="177111B8" w14:textId="77777777" w:rsidR="00CF7119" w:rsidRDefault="002E7B1F">
      <w:pPr>
        <w:spacing w:line="300" w:lineRule="exact"/>
        <w:ind w:left="324" w:right="-7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-1"/>
          <w:sz w:val="22"/>
          <w:szCs w:val="22"/>
        </w:rPr>
        <w:t xml:space="preserve">Number            </w:t>
      </w:r>
      <w:r>
        <w:rPr>
          <w:rFonts w:ascii="Calibri" w:eastAsia="Calibri" w:hAnsi="Calibri" w:cs="Calibri"/>
          <w:position w:val="12"/>
          <w:sz w:val="22"/>
          <w:szCs w:val="22"/>
        </w:rPr>
        <w:t>Owner Name          Mobile Number</w:t>
      </w:r>
    </w:p>
    <w:p w14:paraId="67C18E97" w14:textId="77777777" w:rsidR="00CF7119" w:rsidRDefault="002E7B1F">
      <w:pPr>
        <w:spacing w:before="12" w:line="220" w:lineRule="exact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position w:val="-3"/>
          <w:sz w:val="22"/>
          <w:szCs w:val="22"/>
        </w:rPr>
        <w:t>Visiting Flat</w:t>
      </w:r>
    </w:p>
    <w:p w14:paraId="07883364" w14:textId="77777777" w:rsidR="00CF7119" w:rsidRDefault="002E7B1F">
      <w:pPr>
        <w:spacing w:line="300" w:lineRule="exact"/>
        <w:ind w:left="151"/>
        <w:rPr>
          <w:rFonts w:ascii="Calibri" w:eastAsia="Calibri" w:hAnsi="Calibri" w:cs="Calibri"/>
          <w:sz w:val="22"/>
          <w:szCs w:val="22"/>
        </w:rPr>
        <w:sectPr w:rsidR="00CF7119">
          <w:type w:val="continuous"/>
          <w:pgSz w:w="11920" w:h="16840"/>
          <w:pgMar w:top="620" w:right="880" w:bottom="280" w:left="740" w:header="720" w:footer="720" w:gutter="0"/>
          <w:cols w:num="2" w:space="720" w:equalWidth="0">
            <w:col w:w="4752" w:space="356"/>
            <w:col w:w="5192"/>
          </w:cols>
        </w:sectPr>
      </w:pPr>
      <w:r>
        <w:rPr>
          <w:rFonts w:ascii="Calibri" w:eastAsia="Calibri" w:hAnsi="Calibri" w:cs="Calibri"/>
          <w:position w:val="-1"/>
          <w:sz w:val="22"/>
          <w:szCs w:val="22"/>
        </w:rPr>
        <w:t xml:space="preserve">Number               </w:t>
      </w:r>
      <w:proofErr w:type="gramStart"/>
      <w:r>
        <w:rPr>
          <w:rFonts w:ascii="Calibri" w:eastAsia="Calibri" w:hAnsi="Calibri" w:cs="Calibri"/>
          <w:position w:val="12"/>
          <w:sz w:val="22"/>
          <w:szCs w:val="22"/>
        </w:rPr>
        <w:t>In</w:t>
      </w:r>
      <w:proofErr w:type="gramEnd"/>
      <w:r>
        <w:rPr>
          <w:rFonts w:ascii="Calibri" w:eastAsia="Calibri" w:hAnsi="Calibri" w:cs="Calibri"/>
          <w:position w:val="12"/>
          <w:sz w:val="22"/>
          <w:szCs w:val="22"/>
        </w:rPr>
        <w:t xml:space="preserve"> Time</w:t>
      </w:r>
    </w:p>
    <w:p w14:paraId="0F283276" w14:textId="30ACE828" w:rsidR="00CF7119" w:rsidRDefault="00CF7119">
      <w:pPr>
        <w:spacing w:before="2" w:line="240" w:lineRule="exact"/>
        <w:rPr>
          <w:sz w:val="24"/>
          <w:szCs w:val="24"/>
        </w:rPr>
      </w:pPr>
    </w:p>
    <w:p w14:paraId="14249603" w14:textId="77777777" w:rsidR="00CF7119" w:rsidRDefault="002E7B1F">
      <w:pPr>
        <w:spacing w:before="12"/>
        <w:ind w:left="1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TN49A2222               Senthil                  1212121212                 201                        9</w:t>
      </w:r>
    </w:p>
    <w:p w14:paraId="5A9BACF5" w14:textId="77777777" w:rsidR="00CF7119" w:rsidRDefault="00CF7119">
      <w:pPr>
        <w:spacing w:before="18" w:line="220" w:lineRule="exact"/>
        <w:rPr>
          <w:sz w:val="22"/>
          <w:szCs w:val="22"/>
        </w:rPr>
      </w:pPr>
    </w:p>
    <w:p w14:paraId="214711DE" w14:textId="77777777" w:rsidR="00CF7119" w:rsidRDefault="002E7B1F">
      <w:pPr>
        <w:spacing w:before="12"/>
        <w:ind w:left="17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TN49B4444              </w:t>
      </w:r>
      <w:proofErr w:type="spellStart"/>
      <w:r>
        <w:rPr>
          <w:rFonts w:ascii="Calibri" w:eastAsia="Calibri" w:hAnsi="Calibri" w:cs="Calibri"/>
          <w:sz w:val="22"/>
          <w:szCs w:val="22"/>
        </w:rPr>
        <w:t>Ragavan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    1414141414                 202                        8</w:t>
      </w:r>
    </w:p>
    <w:p w14:paraId="3E85237A" w14:textId="77777777" w:rsidR="00CF7119" w:rsidRDefault="00CF7119">
      <w:pPr>
        <w:spacing w:before="18" w:line="220" w:lineRule="exact"/>
        <w:rPr>
          <w:sz w:val="22"/>
          <w:szCs w:val="22"/>
        </w:rPr>
      </w:pPr>
    </w:p>
    <w:p w14:paraId="14AED125" w14:textId="77777777" w:rsidR="00CF7119" w:rsidRDefault="002E7B1F">
      <w:pPr>
        <w:spacing w:before="12"/>
        <w:ind w:left="17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TN49C6666              </w:t>
      </w:r>
      <w:proofErr w:type="spellStart"/>
      <w:r>
        <w:rPr>
          <w:rFonts w:ascii="Calibri" w:eastAsia="Calibri" w:hAnsi="Calibri" w:cs="Calibri"/>
          <w:sz w:val="22"/>
          <w:szCs w:val="22"/>
        </w:rPr>
        <w:t>Srimathi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    1616161616                 204                       15</w:t>
      </w:r>
    </w:p>
    <w:p w14:paraId="119A3968" w14:textId="77777777" w:rsidR="00CF7119" w:rsidRDefault="00CF7119">
      <w:pPr>
        <w:spacing w:line="200" w:lineRule="exact"/>
      </w:pPr>
    </w:p>
    <w:p w14:paraId="649910C3" w14:textId="77777777" w:rsidR="00CF7119" w:rsidRDefault="00CF7119">
      <w:pPr>
        <w:spacing w:line="200" w:lineRule="exact"/>
      </w:pPr>
    </w:p>
    <w:p w14:paraId="5F24FBB4" w14:textId="77777777" w:rsidR="00CF7119" w:rsidRDefault="00CF7119">
      <w:pPr>
        <w:spacing w:before="10" w:line="220" w:lineRule="exact"/>
        <w:rPr>
          <w:sz w:val="22"/>
          <w:szCs w:val="22"/>
        </w:rPr>
      </w:pPr>
    </w:p>
    <w:p w14:paraId="28D913B1" w14:textId="77777777" w:rsidR="00CF7119" w:rsidRDefault="002E7B1F">
      <w:pPr>
        <w:spacing w:before="12"/>
        <w:ind w:left="11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FF0000"/>
          <w:sz w:val="22"/>
          <w:szCs w:val="22"/>
        </w:rPr>
        <w:t>The overview of the project is given below.</w:t>
      </w:r>
    </w:p>
    <w:p w14:paraId="2AD524F9" w14:textId="77777777" w:rsidR="00CF7119" w:rsidRDefault="00CF7119">
      <w:pPr>
        <w:spacing w:before="3" w:line="240" w:lineRule="exact"/>
        <w:rPr>
          <w:sz w:val="24"/>
          <w:szCs w:val="24"/>
        </w:rPr>
      </w:pPr>
    </w:p>
    <w:p w14:paraId="4DF83CB9" w14:textId="77777777" w:rsidR="00CF7119" w:rsidRDefault="00D82B5B">
      <w:pPr>
        <w:ind w:left="1828"/>
        <w:sectPr w:rsidR="00CF7119">
          <w:type w:val="continuous"/>
          <w:pgSz w:w="11920" w:h="16840"/>
          <w:pgMar w:top="620" w:right="880" w:bottom="280" w:left="740" w:header="720" w:footer="720" w:gutter="0"/>
          <w:cols w:space="720"/>
        </w:sectPr>
      </w:pPr>
      <w:r>
        <w:pict w14:anchorId="2D5E1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147.75pt">
            <v:imagedata r:id="rId5" o:title=""/>
          </v:shape>
        </w:pict>
      </w:r>
    </w:p>
    <w:p w14:paraId="0B01FE0E" w14:textId="77777777" w:rsidR="00D82B5B" w:rsidRDefault="00D82B5B">
      <w:pPr>
        <w:spacing w:line="200" w:lineRule="exact"/>
      </w:pPr>
    </w:p>
    <w:p w14:paraId="42455FF3" w14:textId="77777777" w:rsidR="00D82B5B" w:rsidRDefault="00D82B5B">
      <w:pPr>
        <w:spacing w:line="200" w:lineRule="exact"/>
      </w:pPr>
    </w:p>
    <w:p w14:paraId="6AC0F18E" w14:textId="77777777" w:rsidR="00D82B5B" w:rsidRDefault="00D82B5B">
      <w:pPr>
        <w:spacing w:line="200" w:lineRule="exact"/>
      </w:pPr>
    </w:p>
    <w:p w14:paraId="1B434CB8" w14:textId="77777777" w:rsidR="00D82B5B" w:rsidRDefault="00D82B5B">
      <w:pPr>
        <w:spacing w:line="200" w:lineRule="exact"/>
      </w:pPr>
    </w:p>
    <w:p w14:paraId="3F6FE5AF" w14:textId="77777777" w:rsidR="00D82B5B" w:rsidRDefault="00D82B5B">
      <w:pPr>
        <w:spacing w:line="200" w:lineRule="exact"/>
      </w:pPr>
    </w:p>
    <w:p w14:paraId="0A5FEFF1" w14:textId="77777777" w:rsidR="00D82B5B" w:rsidRDefault="00D82B5B">
      <w:pPr>
        <w:spacing w:line="200" w:lineRule="exact"/>
      </w:pPr>
    </w:p>
    <w:p w14:paraId="07139582" w14:textId="77777777" w:rsidR="00D82B5B" w:rsidRDefault="00D82B5B">
      <w:pPr>
        <w:spacing w:line="200" w:lineRule="exact"/>
      </w:pPr>
    </w:p>
    <w:p w14:paraId="6BDC74C0" w14:textId="77777777" w:rsidR="00D82B5B" w:rsidRDefault="00D82B5B">
      <w:pPr>
        <w:spacing w:line="200" w:lineRule="exact"/>
      </w:pPr>
    </w:p>
    <w:p w14:paraId="260CF8CB" w14:textId="77777777" w:rsidR="00D82B5B" w:rsidRDefault="00D82B5B">
      <w:pPr>
        <w:spacing w:line="200" w:lineRule="exact"/>
      </w:pPr>
    </w:p>
    <w:p w14:paraId="5CCE29CC" w14:textId="77777777" w:rsidR="00D82B5B" w:rsidRDefault="00D82B5B">
      <w:pPr>
        <w:spacing w:line="200" w:lineRule="exact"/>
      </w:pPr>
    </w:p>
    <w:p w14:paraId="190FBD02" w14:textId="77777777" w:rsidR="00D82B5B" w:rsidRDefault="00D82B5B">
      <w:pPr>
        <w:spacing w:line="200" w:lineRule="exact"/>
      </w:pPr>
    </w:p>
    <w:p w14:paraId="2BAC41D3" w14:textId="77777777" w:rsidR="00D82B5B" w:rsidRDefault="00D82B5B">
      <w:pPr>
        <w:spacing w:line="200" w:lineRule="exact"/>
      </w:pPr>
    </w:p>
    <w:p w14:paraId="04BE8937" w14:textId="77777777" w:rsidR="00D82B5B" w:rsidRDefault="00D82B5B">
      <w:pPr>
        <w:spacing w:line="200" w:lineRule="exact"/>
      </w:pPr>
    </w:p>
    <w:p w14:paraId="28304456" w14:textId="77777777" w:rsidR="00D82B5B" w:rsidRDefault="00D82B5B">
      <w:pPr>
        <w:spacing w:line="200" w:lineRule="exact"/>
      </w:pPr>
    </w:p>
    <w:p w14:paraId="2C4FC0D4" w14:textId="77777777" w:rsidR="00D82B5B" w:rsidRDefault="00D82B5B">
      <w:pPr>
        <w:spacing w:line="200" w:lineRule="exact"/>
      </w:pPr>
    </w:p>
    <w:p w14:paraId="00F63A1F" w14:textId="77777777" w:rsidR="00D82B5B" w:rsidRDefault="00D82B5B">
      <w:pPr>
        <w:spacing w:line="200" w:lineRule="exact"/>
      </w:pPr>
    </w:p>
    <w:p w14:paraId="5155C13B" w14:textId="77777777" w:rsidR="00D82B5B" w:rsidRDefault="00D82B5B">
      <w:pPr>
        <w:spacing w:line="200" w:lineRule="exact"/>
      </w:pPr>
    </w:p>
    <w:p w14:paraId="58B1F44C" w14:textId="77777777" w:rsidR="00D82B5B" w:rsidRDefault="00D82B5B">
      <w:pPr>
        <w:spacing w:line="200" w:lineRule="exact"/>
      </w:pPr>
    </w:p>
    <w:p w14:paraId="20158514" w14:textId="77777777" w:rsidR="00D82B5B" w:rsidRDefault="00D82B5B">
      <w:pPr>
        <w:spacing w:line="200" w:lineRule="exact"/>
      </w:pPr>
    </w:p>
    <w:p w14:paraId="130C0573" w14:textId="77777777" w:rsidR="00D82B5B" w:rsidRDefault="00D82B5B">
      <w:pPr>
        <w:spacing w:line="200" w:lineRule="exact"/>
      </w:pPr>
    </w:p>
    <w:p w14:paraId="762C884C" w14:textId="77777777" w:rsidR="00D82B5B" w:rsidRDefault="00D82B5B">
      <w:pPr>
        <w:spacing w:line="200" w:lineRule="exact"/>
      </w:pPr>
    </w:p>
    <w:p w14:paraId="342CAFE5" w14:textId="77777777" w:rsidR="00D82B5B" w:rsidRDefault="00D82B5B">
      <w:pPr>
        <w:spacing w:line="200" w:lineRule="exact"/>
      </w:pPr>
    </w:p>
    <w:p w14:paraId="00093406" w14:textId="77777777" w:rsidR="00D82B5B" w:rsidRDefault="00D82B5B">
      <w:pPr>
        <w:spacing w:line="200" w:lineRule="exact"/>
      </w:pPr>
    </w:p>
    <w:p w14:paraId="117052F6" w14:textId="77777777" w:rsidR="00D82B5B" w:rsidRDefault="00D82B5B">
      <w:pPr>
        <w:spacing w:line="200" w:lineRule="exact"/>
      </w:pPr>
    </w:p>
    <w:p w14:paraId="2182B694" w14:textId="77777777" w:rsidR="00D82B5B" w:rsidRDefault="00D82B5B">
      <w:pPr>
        <w:spacing w:line="200" w:lineRule="exact"/>
      </w:pPr>
    </w:p>
    <w:p w14:paraId="3DED41C8" w14:textId="77777777" w:rsidR="00D82B5B" w:rsidRDefault="00D82B5B">
      <w:pPr>
        <w:spacing w:line="200" w:lineRule="exact"/>
      </w:pPr>
    </w:p>
    <w:p w14:paraId="1CE863C2" w14:textId="77777777" w:rsidR="00D82B5B" w:rsidRDefault="00D82B5B">
      <w:pPr>
        <w:spacing w:line="200" w:lineRule="exact"/>
      </w:pPr>
    </w:p>
    <w:p w14:paraId="4FDA8F46" w14:textId="77777777" w:rsidR="00D82B5B" w:rsidRDefault="00D82B5B">
      <w:pPr>
        <w:spacing w:line="200" w:lineRule="exact"/>
      </w:pPr>
    </w:p>
    <w:p w14:paraId="29D9BD08" w14:textId="77777777" w:rsidR="00D82B5B" w:rsidRDefault="00D82B5B">
      <w:pPr>
        <w:spacing w:line="200" w:lineRule="exact"/>
      </w:pPr>
    </w:p>
    <w:p w14:paraId="223FCC71" w14:textId="77777777" w:rsidR="00D82B5B" w:rsidRDefault="00D82B5B">
      <w:pPr>
        <w:spacing w:line="200" w:lineRule="exact"/>
      </w:pPr>
    </w:p>
    <w:p w14:paraId="11D416F8" w14:textId="77777777" w:rsidR="00D82B5B" w:rsidRDefault="00D82B5B">
      <w:pPr>
        <w:spacing w:line="200" w:lineRule="exact"/>
      </w:pPr>
    </w:p>
    <w:p w14:paraId="62E229EA" w14:textId="77777777" w:rsidR="00D82B5B" w:rsidRDefault="00D82B5B">
      <w:pPr>
        <w:spacing w:line="200" w:lineRule="exact"/>
      </w:pPr>
    </w:p>
    <w:p w14:paraId="4C703AC3" w14:textId="77777777" w:rsidR="00D82B5B" w:rsidRDefault="00D82B5B">
      <w:pPr>
        <w:spacing w:line="200" w:lineRule="exact"/>
      </w:pPr>
    </w:p>
    <w:p w14:paraId="5B8F89F4" w14:textId="77777777" w:rsidR="00D82B5B" w:rsidRDefault="00D82B5B">
      <w:pPr>
        <w:spacing w:line="200" w:lineRule="exact"/>
      </w:pPr>
    </w:p>
    <w:p w14:paraId="659D883B" w14:textId="77777777" w:rsidR="00D82B5B" w:rsidRDefault="00D82B5B">
      <w:pPr>
        <w:spacing w:line="200" w:lineRule="exact"/>
      </w:pPr>
    </w:p>
    <w:p w14:paraId="3CA63271" w14:textId="77777777" w:rsidR="00D82B5B" w:rsidRDefault="00D82B5B">
      <w:pPr>
        <w:spacing w:line="200" w:lineRule="exact"/>
      </w:pPr>
    </w:p>
    <w:p w14:paraId="7E96B7D3" w14:textId="77777777" w:rsidR="00D82B5B" w:rsidRDefault="00D82B5B">
      <w:pPr>
        <w:spacing w:line="200" w:lineRule="exact"/>
      </w:pPr>
    </w:p>
    <w:p w14:paraId="4E7B1EF5" w14:textId="77777777" w:rsidR="00D82B5B" w:rsidRDefault="00D82B5B">
      <w:pPr>
        <w:spacing w:line="200" w:lineRule="exact"/>
      </w:pPr>
    </w:p>
    <w:p w14:paraId="3E0B8662" w14:textId="77777777" w:rsidR="00D82B5B" w:rsidRDefault="00D82B5B">
      <w:pPr>
        <w:spacing w:line="200" w:lineRule="exact"/>
      </w:pPr>
    </w:p>
    <w:p w14:paraId="3ACE19FC" w14:textId="77777777" w:rsidR="00D82B5B" w:rsidRDefault="00D82B5B">
      <w:pPr>
        <w:spacing w:line="200" w:lineRule="exact"/>
      </w:pPr>
    </w:p>
    <w:p w14:paraId="7BCB495B" w14:textId="77777777" w:rsidR="00D82B5B" w:rsidRDefault="00D82B5B">
      <w:pPr>
        <w:spacing w:line="200" w:lineRule="exact"/>
      </w:pPr>
    </w:p>
    <w:p w14:paraId="271E1C96" w14:textId="77777777" w:rsidR="00D82B5B" w:rsidRDefault="00D82B5B">
      <w:pPr>
        <w:spacing w:line="200" w:lineRule="exact"/>
      </w:pPr>
    </w:p>
    <w:p w14:paraId="0A5DF290" w14:textId="77777777" w:rsidR="00D82B5B" w:rsidRDefault="00D82B5B">
      <w:pPr>
        <w:spacing w:line="200" w:lineRule="exact"/>
      </w:pPr>
    </w:p>
    <w:p w14:paraId="1C6A6EFA" w14:textId="77777777" w:rsidR="00D82B5B" w:rsidRDefault="00D82B5B">
      <w:pPr>
        <w:spacing w:line="200" w:lineRule="exact"/>
      </w:pPr>
    </w:p>
    <w:p w14:paraId="66141598" w14:textId="77777777" w:rsidR="00D82B5B" w:rsidRDefault="00D82B5B">
      <w:pPr>
        <w:spacing w:line="200" w:lineRule="exact"/>
      </w:pPr>
    </w:p>
    <w:p w14:paraId="6905FEC3" w14:textId="77777777" w:rsidR="00D82B5B" w:rsidRDefault="00D82B5B">
      <w:pPr>
        <w:spacing w:line="200" w:lineRule="exact"/>
      </w:pPr>
    </w:p>
    <w:p w14:paraId="1D27B372" w14:textId="77777777" w:rsidR="00D82B5B" w:rsidRDefault="00D82B5B">
      <w:pPr>
        <w:spacing w:line="200" w:lineRule="exact"/>
      </w:pPr>
    </w:p>
    <w:p w14:paraId="21DAC5CD" w14:textId="77777777" w:rsidR="00D82B5B" w:rsidRDefault="00D82B5B">
      <w:pPr>
        <w:spacing w:line="200" w:lineRule="exact"/>
      </w:pPr>
    </w:p>
    <w:p w14:paraId="0469EA44" w14:textId="77777777" w:rsidR="00D82B5B" w:rsidRDefault="00D82B5B">
      <w:pPr>
        <w:spacing w:line="200" w:lineRule="exact"/>
      </w:pPr>
    </w:p>
    <w:p w14:paraId="15B47512" w14:textId="77777777" w:rsidR="00D82B5B" w:rsidRDefault="00D82B5B">
      <w:pPr>
        <w:spacing w:line="200" w:lineRule="exact"/>
      </w:pPr>
    </w:p>
    <w:p w14:paraId="47FA2036" w14:textId="77777777" w:rsidR="00D82B5B" w:rsidRDefault="00D82B5B">
      <w:pPr>
        <w:spacing w:line="200" w:lineRule="exact"/>
      </w:pPr>
    </w:p>
    <w:p w14:paraId="1C9F6EDD" w14:textId="77777777" w:rsidR="00D82B5B" w:rsidRDefault="00D82B5B">
      <w:pPr>
        <w:spacing w:line="200" w:lineRule="exact"/>
      </w:pPr>
    </w:p>
    <w:p w14:paraId="0BC76102" w14:textId="77777777" w:rsidR="00D82B5B" w:rsidRDefault="00D82B5B">
      <w:pPr>
        <w:spacing w:line="200" w:lineRule="exact"/>
      </w:pPr>
    </w:p>
    <w:p w14:paraId="301DACBC" w14:textId="77777777" w:rsidR="00D82B5B" w:rsidRDefault="00D82B5B">
      <w:pPr>
        <w:spacing w:line="200" w:lineRule="exact"/>
      </w:pPr>
    </w:p>
    <w:p w14:paraId="0F81F44B" w14:textId="5EA9363C" w:rsidR="00D82B5B" w:rsidRDefault="00D82B5B">
      <w:pPr>
        <w:spacing w:line="200" w:lineRule="exact"/>
      </w:pPr>
    </w:p>
    <w:p w14:paraId="1C9293E9" w14:textId="77777777" w:rsidR="00D82B5B" w:rsidRDefault="00D82B5B">
      <w:pPr>
        <w:spacing w:line="200" w:lineRule="exact"/>
      </w:pPr>
      <w:bookmarkStart w:id="0" w:name="_GoBack"/>
      <w:bookmarkEnd w:id="0"/>
    </w:p>
    <w:p w14:paraId="297C5C55" w14:textId="77777777" w:rsidR="00D82B5B" w:rsidRDefault="00D82B5B">
      <w:pPr>
        <w:spacing w:line="200" w:lineRule="exact"/>
      </w:pPr>
    </w:p>
    <w:p w14:paraId="41741620" w14:textId="77777777" w:rsidR="00D82B5B" w:rsidRDefault="00D82B5B">
      <w:pPr>
        <w:spacing w:line="200" w:lineRule="exact"/>
      </w:pPr>
    </w:p>
    <w:p w14:paraId="12715202" w14:textId="77777777" w:rsidR="00D82B5B" w:rsidRDefault="00D82B5B">
      <w:pPr>
        <w:spacing w:line="200" w:lineRule="exact"/>
      </w:pPr>
    </w:p>
    <w:p w14:paraId="2FEC3795" w14:textId="77777777" w:rsidR="00D82B5B" w:rsidRDefault="00D82B5B">
      <w:pPr>
        <w:spacing w:line="200" w:lineRule="exact"/>
      </w:pPr>
    </w:p>
    <w:p w14:paraId="390DB991" w14:textId="77777777" w:rsidR="00D82B5B" w:rsidRDefault="00D82B5B">
      <w:pPr>
        <w:spacing w:line="200" w:lineRule="exact"/>
      </w:pPr>
    </w:p>
    <w:p w14:paraId="0B267419" w14:textId="77777777" w:rsidR="00D82B5B" w:rsidRDefault="00D82B5B">
      <w:pPr>
        <w:spacing w:line="200" w:lineRule="exact"/>
      </w:pPr>
    </w:p>
    <w:p w14:paraId="10D44986" w14:textId="77777777" w:rsidR="00D82B5B" w:rsidRDefault="00D82B5B">
      <w:pPr>
        <w:spacing w:line="200" w:lineRule="exact"/>
      </w:pPr>
    </w:p>
    <w:p w14:paraId="3A8011BD" w14:textId="77777777" w:rsidR="00D82B5B" w:rsidRDefault="00D82B5B">
      <w:pPr>
        <w:spacing w:line="200" w:lineRule="exact"/>
      </w:pPr>
    </w:p>
    <w:p w14:paraId="402A5000" w14:textId="77777777" w:rsidR="00D82B5B" w:rsidRDefault="00D82B5B">
      <w:pPr>
        <w:spacing w:line="200" w:lineRule="exact"/>
      </w:pPr>
    </w:p>
    <w:p w14:paraId="473E5DFF" w14:textId="5E355C7F" w:rsidR="00CF7119" w:rsidRDefault="00D82B5B">
      <w:pPr>
        <w:spacing w:line="200" w:lineRule="exact"/>
      </w:pPr>
      <w:r>
        <w:pict w14:anchorId="0D31F47B">
          <v:group id="_x0000_s1026" style="position:absolute;margin-left:128.05pt;margin-top:35.4pt;width:332.15pt;height:576.85pt;z-index:-251657728;mso-position-horizontal-relative:page;mso-position-vertical-relative:page" coordorigin="2561,708" coordsize="6643,11537">
            <v:shape id="_x0000_s1029" type="#_x0000_t75" style="position:absolute;left:2597;top:708;width:6571;height:3554">
              <v:imagedata r:id="rId6" o:title=""/>
            </v:shape>
            <v:shape id="_x0000_s1028" type="#_x0000_t75" style="position:absolute;left:2561;top:4265;width:6643;height:2700">
              <v:imagedata r:id="rId7" o:title=""/>
            </v:shape>
            <v:shape id="_x0000_s1027" type="#_x0000_t75" style="position:absolute;left:2582;top:6965;width:6600;height:5280">
              <v:imagedata r:id="rId8" o:title=""/>
            </v:shape>
            <w10:wrap anchorx="page" anchory="page"/>
          </v:group>
        </w:pict>
      </w:r>
    </w:p>
    <w:sectPr w:rsidR="00CF7119"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1587"/>
    <w:multiLevelType w:val="multilevel"/>
    <w:tmpl w:val="312E2E4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119"/>
    <w:rsid w:val="002E7B1F"/>
    <w:rsid w:val="00730287"/>
    <w:rsid w:val="00CF7119"/>
    <w:rsid w:val="00D8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60CA6209"/>
  <w15:docId w15:val="{3CCF9869-2848-498B-AF3F-C236BD27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Mohanaprasath rajendran</cp:lastModifiedBy>
  <cp:revision>7</cp:revision>
  <dcterms:created xsi:type="dcterms:W3CDTF">2020-07-11T09:06:00Z</dcterms:created>
  <dcterms:modified xsi:type="dcterms:W3CDTF">2020-07-11T17:23:00Z</dcterms:modified>
</cp:coreProperties>
</file>